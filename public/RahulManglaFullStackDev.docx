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EA81B" w14:textId="77777777" w:rsidR="00D95241" w:rsidRPr="001F7A79" w:rsidRDefault="00AA695B" w:rsidP="00533D4B">
      <w:pPr>
        <w:pStyle w:val="ParaAttribute0"/>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szCs w:val="22"/>
        </w:rPr>
        <w:t>Rahul Mangla</w:t>
      </w:r>
    </w:p>
    <w:p w14:paraId="54690B26" w14:textId="313B8479" w:rsidR="00533D4B" w:rsidRPr="001F7A79" w:rsidRDefault="00CB67BC" w:rsidP="00533D4B">
      <w:pPr>
        <w:pStyle w:val="ParaAttribute0"/>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b w:val="0"/>
          <w:szCs w:val="22"/>
        </w:rPr>
        <w:t xml:space="preserve"> </w:t>
      </w:r>
      <w:r w:rsidR="00204BE7">
        <w:rPr>
          <w:rStyle w:val="CharAttribute1"/>
          <w:rFonts w:asciiTheme="minorHAnsi" w:eastAsia="Batang" w:hAnsiTheme="minorHAnsi" w:cstheme="minorHAnsi"/>
          <w:b w:val="0"/>
          <w:szCs w:val="22"/>
        </w:rPr>
        <w:t>5rahulmangla</w:t>
      </w:r>
      <w:r w:rsidR="00533D4B" w:rsidRPr="001F7A79">
        <w:rPr>
          <w:rStyle w:val="CharAttribute1"/>
          <w:rFonts w:asciiTheme="minorHAnsi" w:eastAsia="Batang" w:hAnsiTheme="minorHAnsi" w:cstheme="minorHAnsi"/>
          <w:b w:val="0"/>
          <w:szCs w:val="22"/>
        </w:rPr>
        <w:t>@</w:t>
      </w:r>
      <w:r w:rsidR="00654792" w:rsidRPr="001F7A79">
        <w:rPr>
          <w:rStyle w:val="CharAttribute1"/>
          <w:rFonts w:asciiTheme="minorHAnsi" w:eastAsia="Batang" w:hAnsiTheme="minorHAnsi" w:cstheme="minorHAnsi"/>
          <w:b w:val="0"/>
          <w:szCs w:val="22"/>
        </w:rPr>
        <w:t>gmail</w:t>
      </w:r>
      <w:r w:rsidR="00533D4B" w:rsidRPr="001F7A79">
        <w:rPr>
          <w:rStyle w:val="CharAttribute1"/>
          <w:rFonts w:asciiTheme="minorHAnsi" w:eastAsia="Batang" w:hAnsiTheme="minorHAnsi" w:cstheme="minorHAnsi"/>
          <w:b w:val="0"/>
          <w:szCs w:val="22"/>
        </w:rPr>
        <w:t>.com</w:t>
      </w:r>
    </w:p>
    <w:p w14:paraId="78B297ED" w14:textId="49FBC1A7" w:rsidR="007B20D7" w:rsidRPr="001F7A79" w:rsidRDefault="00E6143D" w:rsidP="00533D4B">
      <w:pPr>
        <w:pStyle w:val="ParaAttribute0"/>
        <w:spacing w:line="240" w:lineRule="auto"/>
        <w:rPr>
          <w:rFonts w:asciiTheme="minorHAnsi" w:eastAsia="Times New Roman" w:hAnsiTheme="minorHAnsi" w:cstheme="minorHAnsi"/>
        </w:rPr>
      </w:pPr>
      <w:r w:rsidRPr="001F7A79">
        <w:rPr>
          <w:rStyle w:val="CharAttribute1"/>
          <w:rFonts w:asciiTheme="minorHAnsi" w:eastAsia="Batang" w:hAnsiTheme="minorHAnsi" w:cstheme="minorHAnsi"/>
          <w:szCs w:val="22"/>
        </w:rPr>
        <w:t>Contact:</w:t>
      </w:r>
      <w:r w:rsidR="00AA695B" w:rsidRPr="001F7A79">
        <w:rPr>
          <w:rStyle w:val="CharAttribute1"/>
          <w:rFonts w:asciiTheme="minorHAnsi" w:eastAsia="Batang" w:hAnsiTheme="minorHAnsi" w:cstheme="minorHAnsi"/>
          <w:szCs w:val="22"/>
        </w:rPr>
        <w:t xml:space="preserve"> +91 </w:t>
      </w:r>
      <w:r w:rsidR="0032195A" w:rsidRPr="001F7A79">
        <w:rPr>
          <w:rStyle w:val="CharAttribute1"/>
          <w:rFonts w:asciiTheme="minorHAnsi" w:eastAsia="Batang" w:hAnsiTheme="minorHAnsi" w:cstheme="minorHAnsi"/>
          <w:szCs w:val="22"/>
        </w:rPr>
        <w:t>7263028064</w:t>
      </w:r>
    </w:p>
    <w:p w14:paraId="0C36A30C" w14:textId="77777777" w:rsidR="00D95241" w:rsidRPr="001F7A79" w:rsidRDefault="00AA695B">
      <w:pPr>
        <w:pStyle w:val="ParaAttribute2"/>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szCs w:val="22"/>
        </w:rPr>
        <w:t>Objective</w:t>
      </w:r>
    </w:p>
    <w:p w14:paraId="0B5C6DF1" w14:textId="1A37CAE6" w:rsidR="007B20D7" w:rsidRPr="001F7A79" w:rsidRDefault="00BD41AF">
      <w:pPr>
        <w:pStyle w:val="ParaAttribute2"/>
        <w:spacing w:line="240" w:lineRule="auto"/>
        <w:rPr>
          <w:rFonts w:asciiTheme="minorHAnsi" w:hAnsiTheme="minorHAnsi" w:cstheme="minorHAnsi"/>
          <w:b/>
          <w:sz w:val="22"/>
          <w:szCs w:val="22"/>
        </w:rPr>
      </w:pPr>
      <w:r w:rsidRPr="001F7A79">
        <w:rPr>
          <w:rFonts w:asciiTheme="minorHAnsi" w:eastAsia="Times New Roman" w:hAnsiTheme="minorHAnsi" w:cstheme="minorHAnsi"/>
          <w:noProof/>
          <w:sz w:val="22"/>
          <w:szCs w:val="22"/>
        </w:rPr>
        <mc:AlternateContent>
          <mc:Choice Requires="wps">
            <w:drawing>
              <wp:anchor distT="0" distB="0" distL="114300" distR="114300" simplePos="0" relativeHeight="251656704" behindDoc="0" locked="0" layoutInCell="1" allowOverlap="1" wp14:anchorId="65296F5D" wp14:editId="07777777">
                <wp:simplePos x="0" y="0"/>
                <wp:positionH relativeFrom="page">
                  <wp:posOffset>1689100</wp:posOffset>
                </wp:positionH>
                <wp:positionV relativeFrom="page">
                  <wp:posOffset>1816100</wp:posOffset>
                </wp:positionV>
                <wp:extent cx="12700" cy="0"/>
                <wp:effectExtent l="3175" t="0" r="3175" b="3175"/>
                <wp:wrapNone/>
                <wp:docPr id="3" name="Rectangle 2" descr="PenDraw 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127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3D05D584">
              <v:rect id="Rectangle 2" style="position:absolute;margin-left:133pt;margin-top:143pt;width:1pt;height:0;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lt="PenDraw 1" o:spid="_x0000_s1026" filled="f" stroked="f" w14:anchorId="3F4062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">
                <o:lock v:ext="edit" selection="t"/>
                <w10:wrap anchorx="page" anchory="page"/>
              </v:rect>
            </w:pict>
          </mc:Fallback>
        </mc:AlternateContent>
      </w:r>
      <w:r w:rsidR="00AA695B" w:rsidRPr="001F7A79">
        <w:rPr>
          <w:rStyle w:val="CharAttribute3"/>
          <w:rFonts w:asciiTheme="minorHAnsi" w:eastAsia="Batang" w:hAnsiTheme="minorHAnsi" w:cstheme="minorHAnsi"/>
          <w:szCs w:val="22"/>
        </w:rPr>
        <w:t xml:space="preserve">To </w:t>
      </w:r>
      <w:r w:rsidR="00FF1734" w:rsidRPr="001F7A79">
        <w:rPr>
          <w:rStyle w:val="CharAttribute3"/>
          <w:rFonts w:asciiTheme="minorHAnsi" w:eastAsia="Batang" w:hAnsiTheme="minorHAnsi" w:cstheme="minorHAnsi"/>
          <w:szCs w:val="22"/>
        </w:rPr>
        <w:t>contribute meaningfully to an organization</w:t>
      </w:r>
      <w:r w:rsidR="00AA695B" w:rsidRPr="001F7A79">
        <w:rPr>
          <w:rStyle w:val="CharAttribute3"/>
          <w:rFonts w:asciiTheme="minorHAnsi" w:eastAsia="Batang" w:hAnsiTheme="minorHAnsi" w:cstheme="minorHAnsi"/>
          <w:szCs w:val="22"/>
        </w:rPr>
        <w:t xml:space="preserve"> that</w:t>
      </w:r>
      <w:r w:rsidR="00FF1734" w:rsidRPr="001F7A79">
        <w:rPr>
          <w:rStyle w:val="CharAttribute3"/>
          <w:rFonts w:asciiTheme="minorHAnsi" w:eastAsia="Batang" w:hAnsiTheme="minorHAnsi" w:cstheme="minorHAnsi"/>
          <w:szCs w:val="22"/>
        </w:rPr>
        <w:t xml:space="preserve"> fosters contentious</w:t>
      </w:r>
      <w:r w:rsidR="00AA695B" w:rsidRPr="001F7A79">
        <w:rPr>
          <w:rStyle w:val="CharAttribute3"/>
          <w:rFonts w:asciiTheme="minorHAnsi" w:eastAsia="Batang" w:hAnsiTheme="minorHAnsi" w:cstheme="minorHAnsi"/>
          <w:szCs w:val="22"/>
        </w:rPr>
        <w:t xml:space="preserve"> learning and </w:t>
      </w:r>
      <w:r w:rsidR="00FF1734" w:rsidRPr="001F7A79">
        <w:rPr>
          <w:rStyle w:val="CharAttribute3"/>
          <w:rFonts w:asciiTheme="minorHAnsi" w:eastAsia="Batang" w:hAnsiTheme="minorHAnsi" w:cstheme="minorHAnsi"/>
          <w:szCs w:val="22"/>
        </w:rPr>
        <w:t xml:space="preserve">professional </w:t>
      </w:r>
      <w:r w:rsidR="00A0378E" w:rsidRPr="001F7A79">
        <w:rPr>
          <w:rStyle w:val="CharAttribute3"/>
          <w:rFonts w:asciiTheme="minorHAnsi" w:eastAsia="Batang" w:hAnsiTheme="minorHAnsi" w:cstheme="minorHAnsi"/>
          <w:szCs w:val="22"/>
        </w:rPr>
        <w:t>growth, while</w:t>
      </w:r>
      <w:r w:rsidR="00FF1734" w:rsidRPr="001F7A79">
        <w:rPr>
          <w:rStyle w:val="CharAttribute3"/>
          <w:rFonts w:asciiTheme="minorHAnsi" w:eastAsia="Batang" w:hAnsiTheme="minorHAnsi" w:cstheme="minorHAnsi"/>
          <w:szCs w:val="22"/>
        </w:rPr>
        <w:t xml:space="preserve"> leveraging my skills to deliver high-quality solutions that align with both</w:t>
      </w:r>
      <w:r w:rsidR="00AA695B" w:rsidRPr="001F7A79">
        <w:rPr>
          <w:rStyle w:val="CharAttribute3"/>
          <w:rFonts w:asciiTheme="minorHAnsi" w:eastAsia="Batang" w:hAnsiTheme="minorHAnsi" w:cstheme="minorHAnsi"/>
          <w:szCs w:val="22"/>
        </w:rPr>
        <w:t xml:space="preserve"> personal and </w:t>
      </w:r>
      <w:r w:rsidR="000C04F0" w:rsidRPr="001F7A79">
        <w:rPr>
          <w:rStyle w:val="CharAttribute3"/>
          <w:rFonts w:asciiTheme="minorHAnsi" w:eastAsia="Batang" w:hAnsiTheme="minorHAnsi" w:cstheme="minorHAnsi"/>
          <w:szCs w:val="22"/>
        </w:rPr>
        <w:t>organization</w:t>
      </w:r>
      <w:r w:rsidR="000C04F0">
        <w:rPr>
          <w:rStyle w:val="CharAttribute3"/>
          <w:rFonts w:asciiTheme="minorHAnsi" w:eastAsia="Batang" w:hAnsiTheme="minorHAnsi" w:cstheme="minorHAnsi"/>
          <w:szCs w:val="22"/>
        </w:rPr>
        <w:t>a</w:t>
      </w:r>
      <w:r w:rsidR="000C04F0" w:rsidRPr="001F7A79">
        <w:rPr>
          <w:rStyle w:val="CharAttribute3"/>
          <w:rFonts w:asciiTheme="minorHAnsi" w:eastAsia="Batang" w:hAnsiTheme="minorHAnsi" w:cstheme="minorHAnsi"/>
          <w:szCs w:val="22"/>
        </w:rPr>
        <w:t>l</w:t>
      </w:r>
      <w:r w:rsidR="00AA695B" w:rsidRPr="001F7A79">
        <w:rPr>
          <w:rStyle w:val="CharAttribute3"/>
          <w:rFonts w:asciiTheme="minorHAnsi" w:eastAsia="Batang" w:hAnsiTheme="minorHAnsi" w:cstheme="minorHAnsi"/>
          <w:szCs w:val="22"/>
        </w:rPr>
        <w:t xml:space="preserve"> goals.</w:t>
      </w:r>
    </w:p>
    <w:p w14:paraId="3B74F186" w14:textId="77777777" w:rsidR="007B20D7" w:rsidRPr="001F7A79" w:rsidRDefault="00BD41AF">
      <w:pPr>
        <w:pStyle w:val="ParaAttribute2"/>
        <w:spacing w:line="240" w:lineRule="auto"/>
        <w:rPr>
          <w:rFonts w:asciiTheme="minorHAnsi" w:eastAsia="Times New Roman" w:hAnsiTheme="minorHAnsi" w:cstheme="minorHAnsi"/>
        </w:rPr>
      </w:pPr>
      <w:r w:rsidRPr="001F7A79">
        <w:rPr>
          <w:rFonts w:asciiTheme="minorHAnsi" w:eastAsia="Times New Roman" w:hAnsiTheme="minorHAnsi" w:cstheme="minorHAnsi"/>
          <w:noProof/>
          <w:sz w:val="22"/>
          <w:szCs w:val="22"/>
        </w:rPr>
        <mc:AlternateContent>
          <mc:Choice Requires="wps">
            <w:drawing>
              <wp:anchor distT="0" distB="0" distL="114300" distR="114300" simplePos="0" relativeHeight="251657728" behindDoc="0" locked="0" layoutInCell="1" allowOverlap="1" wp14:anchorId="0CF22AC9" wp14:editId="07777777">
                <wp:simplePos x="0" y="0"/>
                <wp:positionH relativeFrom="page">
                  <wp:posOffset>2184400</wp:posOffset>
                </wp:positionH>
                <wp:positionV relativeFrom="page">
                  <wp:posOffset>2362200</wp:posOffset>
                </wp:positionV>
                <wp:extent cx="12700" cy="12700"/>
                <wp:effectExtent l="3175" t="0" r="3175" b="0"/>
                <wp:wrapNone/>
                <wp:docPr id="2" name="Rectangle 3" descr="PenDraw 2"/>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733615AF">
              <v:rect id="Rectangle 3" style="position:absolute;margin-left:172pt;margin-top:186pt;width:1pt;height: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lt="PenDraw 2" o:spid="_x0000_s1026" filled="f" stroked="f" w14:anchorId="22B18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">
                <o:lock v:ext="edit" selection="t"/>
                <w10:wrap anchorx="page" anchory="page"/>
              </v:rect>
            </w:pict>
          </mc:Fallback>
        </mc:AlternateContent>
      </w:r>
      <w:r w:rsidR="00AA695B" w:rsidRPr="001F7A79">
        <w:rPr>
          <w:rStyle w:val="CharAttribute1"/>
          <w:rFonts w:asciiTheme="minorHAnsi" w:eastAsia="Batang" w:hAnsiTheme="minorHAnsi" w:cstheme="minorHAnsi"/>
          <w:szCs w:val="22"/>
        </w:rPr>
        <w:t>Experience Summary</w:t>
      </w:r>
    </w:p>
    <w:p w14:paraId="3D9C6B89" w14:textId="3D2315BB" w:rsidR="007B20D7" w:rsidRPr="001F7A79" w:rsidRDefault="00BD41AF" w:rsidP="00A22299">
      <w:pPr>
        <w:pStyle w:val="ListParagraph"/>
        <w:numPr>
          <w:ilvl w:val="0"/>
          <w:numId w:val="1"/>
        </w:numPr>
        <w:tabs>
          <w:tab w:val="left" w:pos="360"/>
          <w:tab w:val="left" w:pos="400"/>
        </w:tabs>
        <w:spacing w:line="240" w:lineRule="auto"/>
        <w:ind w:left="360" w:hanging="360"/>
        <w:rPr>
          <w:rStyle w:val="CharAttribute3"/>
          <w:rFonts w:asciiTheme="minorHAnsi" w:eastAsia="Batang" w:hAnsiTheme="minorHAnsi" w:cstheme="minorHAnsi"/>
          <w:sz w:val="20"/>
        </w:rPr>
      </w:pPr>
      <w:r w:rsidRPr="001F7A79">
        <w:rPr>
          <w:rFonts w:asciiTheme="minorHAnsi" w:eastAsia="Times New Roman" w:hAnsiTheme="minorHAnsi" w:cstheme="minorHAnsi"/>
          <w:noProof/>
          <w:sz w:val="22"/>
          <w:szCs w:val="22"/>
          <w:lang w:eastAsia="en-US"/>
        </w:rPr>
        <mc:AlternateContent>
          <mc:Choice Requires="wps">
            <w:drawing>
              <wp:anchor distT="0" distB="0" distL="114300" distR="114300" simplePos="0" relativeHeight="251658752" behindDoc="0" locked="0" layoutInCell="1" allowOverlap="1" wp14:anchorId="07EEC249" wp14:editId="07777777">
                <wp:simplePos x="0" y="0"/>
                <wp:positionH relativeFrom="page">
                  <wp:posOffset>1930400</wp:posOffset>
                </wp:positionH>
                <wp:positionV relativeFrom="page">
                  <wp:posOffset>2819400</wp:posOffset>
                </wp:positionV>
                <wp:extent cx="12700" cy="12700"/>
                <wp:effectExtent l="0" t="0" r="0" b="0"/>
                <wp:wrapNone/>
                <wp:docPr id="1" name="Rectangle 4" descr="PenDraw 3"/>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1DFDEE9E">
              <v:rect id="Rectangle 4" style="position:absolute;margin-left:152pt;margin-top:222pt;width:1pt;height: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lt="PenDraw 3" o:spid="_x0000_s1026" filled="f" stroked="f" w14:anchorId="07D7C8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">
                <o:lock v:ext="edit" selection="t"/>
                <w10:wrap anchorx="page" anchory="page"/>
              </v:rect>
            </w:pict>
          </mc:Fallback>
        </mc:AlternateContent>
      </w:r>
      <w:r w:rsidR="00AA695B" w:rsidRPr="001F7A79">
        <w:rPr>
          <w:rStyle w:val="CharAttribute3"/>
          <w:rFonts w:asciiTheme="minorHAnsi" w:eastAsia="Batang" w:hAnsiTheme="minorHAnsi" w:cstheme="minorHAnsi"/>
          <w:szCs w:val="22"/>
        </w:rPr>
        <w:t xml:space="preserve">Currently working with </w:t>
      </w:r>
      <w:r w:rsidR="00AE1786">
        <w:rPr>
          <w:rStyle w:val="CharAttribute3"/>
          <w:rFonts w:asciiTheme="minorHAnsi" w:eastAsia="Batang" w:hAnsiTheme="minorHAnsi" w:cstheme="minorHAnsi"/>
          <w:b/>
          <w:szCs w:val="22"/>
        </w:rPr>
        <w:t>Capgemini</w:t>
      </w:r>
      <w:r w:rsidR="00453299" w:rsidRPr="001F7A79">
        <w:rPr>
          <w:rStyle w:val="CharAttribute3"/>
          <w:rFonts w:asciiTheme="minorHAnsi" w:eastAsia="Batang" w:hAnsiTheme="minorHAnsi" w:cstheme="minorHAnsi"/>
          <w:szCs w:val="22"/>
        </w:rPr>
        <w:t xml:space="preserve"> as</w:t>
      </w:r>
      <w:r w:rsidR="00C10552" w:rsidRPr="001F7A79">
        <w:rPr>
          <w:rStyle w:val="CharAttribute3"/>
          <w:rFonts w:asciiTheme="minorHAnsi" w:eastAsia="Batang" w:hAnsiTheme="minorHAnsi" w:cstheme="minorHAnsi"/>
          <w:szCs w:val="22"/>
        </w:rPr>
        <w:t xml:space="preserve"> a</w:t>
      </w:r>
      <w:r w:rsidR="00453299" w:rsidRPr="001F7A79">
        <w:rPr>
          <w:rStyle w:val="CharAttribute3"/>
          <w:rFonts w:asciiTheme="minorHAnsi" w:eastAsia="Batang" w:hAnsiTheme="minorHAnsi" w:cstheme="minorHAnsi"/>
          <w:szCs w:val="22"/>
        </w:rPr>
        <w:t xml:space="preserve"> </w:t>
      </w:r>
      <w:r w:rsidR="0073737F" w:rsidRPr="001F7A79">
        <w:rPr>
          <w:rStyle w:val="CharAttribute3"/>
          <w:rFonts w:asciiTheme="minorHAnsi" w:eastAsia="Batang" w:hAnsiTheme="minorHAnsi" w:cstheme="minorHAnsi"/>
          <w:szCs w:val="22"/>
        </w:rPr>
        <w:t>Tech lead</w:t>
      </w:r>
      <w:r w:rsidR="00AA695B" w:rsidRPr="001F7A79">
        <w:rPr>
          <w:rStyle w:val="CharAttribute3"/>
          <w:rFonts w:asciiTheme="minorHAnsi" w:eastAsia="Batang" w:hAnsiTheme="minorHAnsi" w:cstheme="minorHAnsi"/>
          <w:szCs w:val="22"/>
        </w:rPr>
        <w:t>.</w:t>
      </w:r>
    </w:p>
    <w:p w14:paraId="1A4B863C" w14:textId="79381D0C" w:rsidR="00A22299" w:rsidRPr="001F7A79" w:rsidRDefault="00A22299" w:rsidP="00A22299">
      <w:pPr>
        <w:pStyle w:val="ListParagraph"/>
        <w:numPr>
          <w:ilvl w:val="0"/>
          <w:numId w:val="1"/>
        </w:numPr>
        <w:tabs>
          <w:tab w:val="left" w:pos="360"/>
          <w:tab w:val="left" w:pos="400"/>
        </w:tabs>
        <w:spacing w:line="240" w:lineRule="auto"/>
        <w:rPr>
          <w:rFonts w:asciiTheme="minorHAnsi" w:eastAsia="Times New Roman" w:hAnsiTheme="minorHAnsi" w:cstheme="minorHAnsi"/>
        </w:rPr>
      </w:pPr>
      <w:r w:rsidRPr="001F7A79">
        <w:rPr>
          <w:rStyle w:val="CharAttribute3"/>
          <w:rFonts w:asciiTheme="minorHAnsi" w:eastAsia="Batang" w:hAnsiTheme="minorHAnsi" w:cstheme="minorHAnsi"/>
        </w:rPr>
        <w:t xml:space="preserve">I have </w:t>
      </w:r>
      <w:r w:rsidRPr="001F7A79">
        <w:rPr>
          <w:rStyle w:val="CharAttribute3"/>
          <w:rFonts w:asciiTheme="minorHAnsi" w:eastAsia="Batang" w:hAnsiTheme="minorHAnsi" w:cstheme="minorHAnsi"/>
          <w:b/>
          <w:bCs/>
        </w:rPr>
        <w:t>10 years 5 months of IT experience</w:t>
      </w:r>
      <w:r w:rsidRPr="001F7A79">
        <w:rPr>
          <w:rStyle w:val="CharAttribute3"/>
          <w:rFonts w:asciiTheme="minorHAnsi" w:eastAsia="Batang" w:hAnsiTheme="minorHAnsi" w:cstheme="minorHAnsi"/>
        </w:rPr>
        <w:t xml:space="preserve"> in software development, analysis, design, unit testing.                          </w:t>
      </w:r>
    </w:p>
    <w:p w14:paraId="55863B80" w14:textId="4A56BEC0" w:rsidR="001D045E" w:rsidRPr="001F7A79" w:rsidRDefault="00A22299" w:rsidP="00A22299">
      <w:pPr>
        <w:pStyle w:val="ListParagraph"/>
        <w:numPr>
          <w:ilvl w:val="0"/>
          <w:numId w:val="1"/>
        </w:numPr>
        <w:tabs>
          <w:tab w:val="left" w:pos="360"/>
          <w:tab w:val="left" w:pos="400"/>
        </w:tabs>
        <w:spacing w:line="240" w:lineRule="auto"/>
        <w:ind w:left="360" w:hanging="360"/>
        <w:rPr>
          <w:rStyle w:val="CharAttribute3"/>
          <w:rFonts w:asciiTheme="minorHAnsi" w:eastAsia="Batang" w:hAnsiTheme="minorHAnsi" w:cstheme="minorHAnsi"/>
          <w:szCs w:val="22"/>
        </w:rPr>
      </w:pPr>
      <w:r w:rsidRPr="001F7A79">
        <w:rPr>
          <w:rStyle w:val="CharAttribute3"/>
          <w:rFonts w:asciiTheme="minorHAnsi" w:eastAsia="Batang" w:hAnsiTheme="minorHAnsi" w:cstheme="minorHAnsi"/>
          <w:szCs w:val="22"/>
        </w:rPr>
        <w:t>Specialized in delivering new features and enhancements using Java, S</w:t>
      </w:r>
      <w:r w:rsidR="005B6867">
        <w:rPr>
          <w:rStyle w:val="CharAttribute3"/>
          <w:rFonts w:asciiTheme="minorHAnsi" w:eastAsia="Batang" w:hAnsiTheme="minorHAnsi" w:cstheme="minorHAnsi"/>
          <w:szCs w:val="22"/>
        </w:rPr>
        <w:t>p</w:t>
      </w:r>
      <w:r w:rsidRPr="001F7A79">
        <w:rPr>
          <w:rStyle w:val="CharAttribute3"/>
          <w:rFonts w:asciiTheme="minorHAnsi" w:eastAsia="Batang" w:hAnsiTheme="minorHAnsi" w:cstheme="minorHAnsi"/>
          <w:szCs w:val="22"/>
        </w:rPr>
        <w:t xml:space="preserve">ring Boot, Microservices and React </w:t>
      </w:r>
      <w:r w:rsidR="00500C3D">
        <w:rPr>
          <w:rStyle w:val="CharAttribute3"/>
          <w:rFonts w:asciiTheme="minorHAnsi" w:eastAsia="Batang" w:hAnsiTheme="minorHAnsi" w:cstheme="minorHAnsi"/>
          <w:szCs w:val="22"/>
        </w:rPr>
        <w:t>JS</w:t>
      </w:r>
      <w:r w:rsidRPr="001F7A79">
        <w:rPr>
          <w:rStyle w:val="CharAttribute3"/>
          <w:rFonts w:asciiTheme="minorHAnsi" w:eastAsia="Batang" w:hAnsiTheme="minorHAnsi" w:cstheme="minorHAnsi"/>
          <w:szCs w:val="22"/>
        </w:rPr>
        <w:t>.</w:t>
      </w:r>
    </w:p>
    <w:p w14:paraId="150C5A56" w14:textId="3A5920DE" w:rsidR="00A22299" w:rsidRPr="001F7A79" w:rsidRDefault="00A22299" w:rsidP="00A22299">
      <w:pPr>
        <w:pStyle w:val="ListParagraph"/>
        <w:numPr>
          <w:ilvl w:val="0"/>
          <w:numId w:val="1"/>
        </w:numPr>
        <w:tabs>
          <w:tab w:val="left" w:pos="360"/>
          <w:tab w:val="left" w:pos="400"/>
        </w:tabs>
        <w:spacing w:line="240" w:lineRule="auto"/>
        <w:ind w:left="360" w:hanging="360"/>
        <w:rPr>
          <w:rStyle w:val="CharAttribute3"/>
          <w:rFonts w:asciiTheme="minorHAnsi" w:eastAsia="Batang" w:hAnsiTheme="minorHAnsi" w:cstheme="minorHAnsi"/>
          <w:szCs w:val="22"/>
        </w:rPr>
      </w:pPr>
      <w:r w:rsidRPr="001F7A79">
        <w:rPr>
          <w:rStyle w:val="CharAttribute3"/>
          <w:rFonts w:asciiTheme="minorHAnsi" w:eastAsia="Batang" w:hAnsiTheme="minorHAnsi" w:cstheme="minorHAnsi"/>
          <w:szCs w:val="22"/>
        </w:rPr>
        <w:t xml:space="preserve">Proficient in building functional components in React </w:t>
      </w:r>
      <w:r w:rsidR="00FC3080">
        <w:rPr>
          <w:rStyle w:val="CharAttribute3"/>
          <w:rFonts w:asciiTheme="minorHAnsi" w:eastAsia="Batang" w:hAnsiTheme="minorHAnsi" w:cstheme="minorHAnsi"/>
          <w:szCs w:val="22"/>
        </w:rPr>
        <w:t>JS</w:t>
      </w:r>
      <w:r w:rsidRPr="001F7A79">
        <w:rPr>
          <w:rStyle w:val="CharAttribute3"/>
          <w:rFonts w:asciiTheme="minorHAnsi" w:eastAsia="Batang" w:hAnsiTheme="minorHAnsi" w:cstheme="minorHAnsi"/>
          <w:szCs w:val="22"/>
        </w:rPr>
        <w:t xml:space="preserve"> and developing RESTful endpoints to consume and process data efficiently.</w:t>
      </w:r>
    </w:p>
    <w:p w14:paraId="6AC19105" w14:textId="6FF66BB4" w:rsidR="00A22299" w:rsidRPr="001F7A79" w:rsidRDefault="00A22299" w:rsidP="00A22299">
      <w:pPr>
        <w:pStyle w:val="ListParagraph"/>
        <w:numPr>
          <w:ilvl w:val="0"/>
          <w:numId w:val="1"/>
        </w:numPr>
        <w:tabs>
          <w:tab w:val="left" w:pos="360"/>
          <w:tab w:val="left" w:pos="400"/>
        </w:tabs>
        <w:spacing w:line="240" w:lineRule="auto"/>
        <w:ind w:left="360" w:hanging="360"/>
        <w:rPr>
          <w:rStyle w:val="CharAttribute3"/>
          <w:rFonts w:asciiTheme="minorHAnsi" w:eastAsia="Batang" w:hAnsiTheme="minorHAnsi" w:cstheme="minorHAnsi"/>
          <w:szCs w:val="22"/>
        </w:rPr>
      </w:pPr>
      <w:r w:rsidRPr="001F7A79">
        <w:rPr>
          <w:rStyle w:val="CharAttribute3"/>
          <w:rFonts w:asciiTheme="minorHAnsi" w:eastAsia="Batang" w:hAnsiTheme="minorHAnsi" w:cstheme="minorHAnsi"/>
          <w:szCs w:val="22"/>
        </w:rPr>
        <w:t>Experience in full-stack development ensuring seamless integration between frontend and backend systems.</w:t>
      </w:r>
    </w:p>
    <w:p w14:paraId="50D61451" w14:textId="77777777" w:rsidR="007B20D7" w:rsidRPr="001F7A79" w:rsidRDefault="00AA695B">
      <w:pPr>
        <w:pStyle w:val="ListParagraph"/>
        <w:tabs>
          <w:tab w:val="left" w:pos="360"/>
          <w:tab w:val="left" w:pos="400"/>
        </w:tabs>
        <w:spacing w:line="240" w:lineRule="auto"/>
        <w:ind w:left="0"/>
        <w:rPr>
          <w:rFonts w:asciiTheme="minorHAnsi" w:eastAsia="Times New Roman" w:hAnsiTheme="minorHAnsi" w:cstheme="minorHAnsi"/>
        </w:rPr>
      </w:pPr>
      <w:r w:rsidRPr="001F7A79">
        <w:rPr>
          <w:rStyle w:val="CharAttribute1"/>
          <w:rFonts w:asciiTheme="minorHAnsi" w:eastAsia="Batang" w:hAnsiTheme="minorHAnsi" w:cstheme="minorHAnsi"/>
          <w:szCs w:val="22"/>
        </w:rPr>
        <w:t>Technical Skills:</w:t>
      </w:r>
    </w:p>
    <w:p w14:paraId="7BDE2EFC" w14:textId="6D576B71" w:rsidR="007B20D7" w:rsidRPr="001F7A79" w:rsidRDefault="00AA695B" w:rsidP="00204AFC">
      <w:pPr>
        <w:pStyle w:val="ListParagraph"/>
        <w:numPr>
          <w:ilvl w:val="0"/>
          <w:numId w:val="2"/>
        </w:numPr>
        <w:spacing w:line="240" w:lineRule="auto"/>
        <w:ind w:left="720" w:hanging="360"/>
        <w:jc w:val="left"/>
        <w:rPr>
          <w:rFonts w:asciiTheme="minorHAnsi" w:eastAsia="Times New Roman" w:hAnsiTheme="minorHAnsi" w:cstheme="minorHAnsi"/>
        </w:rPr>
      </w:pPr>
      <w:r w:rsidRPr="001F7A79">
        <w:rPr>
          <w:rStyle w:val="CharAttribute1"/>
          <w:rFonts w:asciiTheme="minorHAnsi" w:eastAsia="Batang" w:hAnsiTheme="minorHAnsi" w:cstheme="minorHAnsi"/>
          <w:szCs w:val="22"/>
        </w:rPr>
        <w:t>Programming Languages</w:t>
      </w:r>
      <w:r w:rsidRPr="001F7A79">
        <w:rPr>
          <w:rStyle w:val="CharAttribute1"/>
          <w:rFonts w:asciiTheme="minorHAnsi" w:eastAsia="Batang" w:hAnsiTheme="minorHAnsi" w:cstheme="minorHAnsi"/>
          <w:szCs w:val="22"/>
        </w:rPr>
        <w:tab/>
        <w:t xml:space="preserve">: </w:t>
      </w:r>
      <w:r w:rsidRPr="001F7A79">
        <w:rPr>
          <w:rStyle w:val="CharAttribute3"/>
          <w:rFonts w:asciiTheme="minorHAnsi" w:eastAsia="Batang" w:hAnsiTheme="minorHAnsi" w:cstheme="minorHAnsi"/>
          <w:szCs w:val="22"/>
        </w:rPr>
        <w:t>Java,</w:t>
      </w:r>
      <w:r w:rsidR="001A6B62"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Hibernate,</w:t>
      </w:r>
      <w:r w:rsidR="001A6B62"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Spring</w:t>
      </w:r>
      <w:r w:rsidR="001A6B62"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MVC</w:t>
      </w:r>
      <w:r w:rsidR="00551807" w:rsidRPr="001F7A79">
        <w:rPr>
          <w:rStyle w:val="CharAttribute3"/>
          <w:rFonts w:asciiTheme="minorHAnsi" w:eastAsia="Batang" w:hAnsiTheme="minorHAnsi" w:cstheme="minorHAnsi"/>
          <w:szCs w:val="22"/>
        </w:rPr>
        <w:t>/Boot</w:t>
      </w:r>
      <w:r w:rsidRPr="001F7A79">
        <w:rPr>
          <w:rStyle w:val="CharAttribute3"/>
          <w:rFonts w:asciiTheme="minorHAnsi" w:eastAsia="Batang" w:hAnsiTheme="minorHAnsi" w:cstheme="minorHAnsi"/>
          <w:szCs w:val="22"/>
        </w:rPr>
        <w:t>,</w:t>
      </w:r>
      <w:r w:rsidR="00551807" w:rsidRPr="001F7A79">
        <w:rPr>
          <w:rStyle w:val="CharAttribute3"/>
          <w:rFonts w:asciiTheme="minorHAnsi" w:eastAsia="Batang" w:hAnsiTheme="minorHAnsi" w:cstheme="minorHAnsi"/>
          <w:szCs w:val="22"/>
        </w:rPr>
        <w:t xml:space="preserve"> REST</w:t>
      </w:r>
      <w:r w:rsidR="00A22299" w:rsidRPr="001F7A79">
        <w:rPr>
          <w:rStyle w:val="CharAttribute3"/>
          <w:rFonts w:asciiTheme="minorHAnsi" w:eastAsia="Batang" w:hAnsiTheme="minorHAnsi" w:cstheme="minorHAnsi"/>
          <w:szCs w:val="22"/>
        </w:rPr>
        <w:t>ful</w:t>
      </w:r>
      <w:r w:rsidR="00551807" w:rsidRPr="001F7A79">
        <w:rPr>
          <w:rStyle w:val="CharAttribute3"/>
          <w:rFonts w:asciiTheme="minorHAnsi" w:eastAsia="Batang" w:hAnsiTheme="minorHAnsi" w:cstheme="minorHAnsi"/>
          <w:szCs w:val="22"/>
        </w:rPr>
        <w:t>, React JS</w:t>
      </w:r>
    </w:p>
    <w:p w14:paraId="74CA6972" w14:textId="5DEBD2FF" w:rsidR="007B20D7" w:rsidRPr="001F7A79" w:rsidRDefault="00AA695B">
      <w:pPr>
        <w:pStyle w:val="ListParagraph"/>
        <w:numPr>
          <w:ilvl w:val="0"/>
          <w:numId w:val="2"/>
        </w:numPr>
        <w:spacing w:line="240" w:lineRule="auto"/>
        <w:ind w:left="720" w:hanging="360"/>
        <w:jc w:val="left"/>
        <w:rPr>
          <w:rStyle w:val="CharAttribute3"/>
          <w:rFonts w:asciiTheme="minorHAnsi" w:eastAsia="Batang" w:hAnsiTheme="minorHAnsi" w:cstheme="minorHAnsi"/>
          <w:szCs w:val="22"/>
        </w:rPr>
      </w:pPr>
      <w:r w:rsidRPr="001F7A79">
        <w:rPr>
          <w:rStyle w:val="CharAttribute1"/>
          <w:rFonts w:asciiTheme="minorHAnsi" w:eastAsia="Batang" w:hAnsiTheme="minorHAnsi" w:cstheme="minorHAnsi"/>
          <w:szCs w:val="22"/>
        </w:rPr>
        <w:t>Database</w:t>
      </w:r>
      <w:r w:rsidRPr="001F7A79">
        <w:rPr>
          <w:rStyle w:val="CharAttribute1"/>
          <w:rFonts w:asciiTheme="minorHAnsi" w:eastAsia="Batang" w:hAnsiTheme="minorHAnsi" w:cstheme="minorHAnsi"/>
          <w:szCs w:val="22"/>
        </w:rPr>
        <w:tab/>
      </w:r>
      <w:r w:rsidRPr="001F7A79">
        <w:rPr>
          <w:rStyle w:val="CharAttribute1"/>
          <w:rFonts w:asciiTheme="minorHAnsi" w:eastAsia="Batang" w:hAnsiTheme="minorHAnsi" w:cstheme="minorHAnsi"/>
          <w:szCs w:val="22"/>
        </w:rPr>
        <w:tab/>
      </w:r>
      <w:r w:rsidRPr="001F7A79">
        <w:rPr>
          <w:rStyle w:val="CharAttribute1"/>
          <w:rFonts w:asciiTheme="minorHAnsi" w:eastAsia="Batang" w:hAnsiTheme="minorHAnsi" w:cstheme="minorHAnsi"/>
          <w:szCs w:val="22"/>
        </w:rPr>
        <w:tab/>
        <w:t xml:space="preserve">: </w:t>
      </w:r>
      <w:r w:rsidRPr="001F7A79">
        <w:rPr>
          <w:rStyle w:val="CharAttribute3"/>
          <w:rFonts w:asciiTheme="minorHAnsi" w:eastAsia="Batang" w:hAnsiTheme="minorHAnsi" w:cstheme="minorHAnsi"/>
          <w:szCs w:val="22"/>
        </w:rPr>
        <w:t xml:space="preserve"> Oracle </w:t>
      </w:r>
      <w:r w:rsidR="00D57923" w:rsidRPr="001F7A79">
        <w:rPr>
          <w:rStyle w:val="CharAttribute3"/>
          <w:rFonts w:asciiTheme="minorHAnsi" w:eastAsia="Batang" w:hAnsiTheme="minorHAnsi" w:cstheme="minorHAnsi"/>
          <w:szCs w:val="22"/>
        </w:rPr>
        <w:t>12c</w:t>
      </w:r>
      <w:r w:rsidRPr="001F7A79">
        <w:rPr>
          <w:rStyle w:val="CharAttribute3"/>
          <w:rFonts w:asciiTheme="minorHAnsi" w:eastAsia="Batang" w:hAnsiTheme="minorHAnsi" w:cstheme="minorHAnsi"/>
          <w:szCs w:val="22"/>
        </w:rPr>
        <w:t>.</w:t>
      </w:r>
    </w:p>
    <w:p w14:paraId="1DB974E2" w14:textId="004C00FF" w:rsidR="00A22299" w:rsidRPr="001F7A79" w:rsidRDefault="00A22299">
      <w:pPr>
        <w:pStyle w:val="ListParagraph"/>
        <w:numPr>
          <w:ilvl w:val="0"/>
          <w:numId w:val="2"/>
        </w:numPr>
        <w:spacing w:line="240" w:lineRule="auto"/>
        <w:ind w:left="720" w:hanging="360"/>
        <w:jc w:val="left"/>
        <w:rPr>
          <w:rStyle w:val="CharAttribute3"/>
          <w:rFonts w:asciiTheme="minorHAnsi" w:eastAsia="Batang" w:hAnsiTheme="minorHAnsi" w:cstheme="minorHAnsi"/>
          <w:szCs w:val="22"/>
        </w:rPr>
      </w:pPr>
      <w:r w:rsidRPr="001F7A79">
        <w:rPr>
          <w:rStyle w:val="CharAttribute1"/>
          <w:rFonts w:asciiTheme="minorHAnsi" w:eastAsia="Batang" w:hAnsiTheme="minorHAnsi" w:cstheme="minorHAnsi"/>
          <w:szCs w:val="22"/>
        </w:rPr>
        <w:t>Application Servers</w:t>
      </w:r>
      <w:r w:rsidRPr="001F7A79">
        <w:rPr>
          <w:rStyle w:val="CharAttribute1"/>
          <w:rFonts w:asciiTheme="minorHAnsi" w:eastAsia="Batang" w:hAnsiTheme="minorHAnsi" w:cstheme="minorHAnsi"/>
          <w:szCs w:val="22"/>
        </w:rPr>
        <w:tab/>
      </w:r>
      <w:r w:rsidRPr="001F7A79">
        <w:rPr>
          <w:rStyle w:val="CharAttribute1"/>
          <w:rFonts w:asciiTheme="minorHAnsi" w:eastAsia="Batang" w:hAnsiTheme="minorHAnsi" w:cstheme="minorHAnsi"/>
          <w:szCs w:val="22"/>
        </w:rPr>
        <w:tab/>
        <w:t>:</w:t>
      </w:r>
      <w:r w:rsidRPr="001F7A79">
        <w:rPr>
          <w:rStyle w:val="CharAttribute3"/>
          <w:rFonts w:asciiTheme="minorHAnsi" w:eastAsia="Batang" w:hAnsiTheme="minorHAnsi" w:cstheme="minorHAnsi"/>
          <w:szCs w:val="22"/>
        </w:rPr>
        <w:t xml:space="preserve"> Apache Tomcat, IBM WebSphere</w:t>
      </w:r>
    </w:p>
    <w:p w14:paraId="70442F48" w14:textId="06A6EA1E" w:rsidR="004218FB" w:rsidRPr="001F7A79" w:rsidRDefault="00A22299" w:rsidP="00A22299">
      <w:pPr>
        <w:pStyle w:val="ListParagraph"/>
        <w:numPr>
          <w:ilvl w:val="0"/>
          <w:numId w:val="2"/>
        </w:numPr>
        <w:spacing w:line="240" w:lineRule="auto"/>
        <w:ind w:left="720" w:hanging="360"/>
        <w:jc w:val="left"/>
        <w:rPr>
          <w:rFonts w:asciiTheme="minorHAnsi" w:hAnsiTheme="minorHAnsi" w:cstheme="minorHAnsi"/>
          <w:sz w:val="22"/>
          <w:szCs w:val="22"/>
        </w:rPr>
      </w:pPr>
      <w:r w:rsidRPr="001F7A79">
        <w:rPr>
          <w:rStyle w:val="CharAttribute1"/>
          <w:rFonts w:asciiTheme="minorHAnsi" w:eastAsia="Batang" w:hAnsiTheme="minorHAnsi" w:cstheme="minorHAnsi"/>
          <w:szCs w:val="22"/>
        </w:rPr>
        <w:t>DevOps &amp; Deployment</w:t>
      </w:r>
      <w:r w:rsidRPr="001F7A79">
        <w:rPr>
          <w:rStyle w:val="CharAttribute1"/>
          <w:rFonts w:asciiTheme="minorHAnsi" w:eastAsia="Batang" w:hAnsiTheme="minorHAnsi" w:cstheme="minorHAnsi"/>
          <w:szCs w:val="22"/>
        </w:rPr>
        <w:tab/>
      </w:r>
      <w:r w:rsidR="00684609">
        <w:rPr>
          <w:rStyle w:val="CharAttribute1"/>
          <w:rFonts w:asciiTheme="minorHAnsi" w:eastAsia="Batang" w:hAnsiTheme="minorHAnsi" w:cstheme="minorHAnsi"/>
          <w:szCs w:val="22"/>
        </w:rPr>
        <w:tab/>
      </w:r>
      <w:r w:rsidRPr="001F7A79">
        <w:rPr>
          <w:rStyle w:val="CharAttribute1"/>
          <w:rFonts w:asciiTheme="minorHAnsi" w:eastAsia="Batang" w:hAnsiTheme="minorHAnsi" w:cstheme="minorHAnsi"/>
          <w:szCs w:val="22"/>
        </w:rPr>
        <w:t>:</w:t>
      </w:r>
      <w:r w:rsidRPr="001F7A79">
        <w:rPr>
          <w:rStyle w:val="CharAttribute3"/>
          <w:rFonts w:asciiTheme="minorHAnsi" w:eastAsia="Batang" w:hAnsiTheme="minorHAnsi" w:cstheme="minorHAnsi"/>
          <w:szCs w:val="22"/>
        </w:rPr>
        <w:t xml:space="preserve"> Jenkins, Argo CD</w:t>
      </w:r>
      <w:r w:rsidR="004218FB" w:rsidRPr="001F7A79">
        <w:rPr>
          <w:rStyle w:val="CharAttribute1"/>
          <w:rFonts w:asciiTheme="minorHAnsi" w:eastAsia="Batang" w:hAnsiTheme="minorHAnsi" w:cstheme="minorHAnsi"/>
          <w:szCs w:val="22"/>
        </w:rPr>
        <w:tab/>
      </w:r>
    </w:p>
    <w:p w14:paraId="61881264" w14:textId="37B2C823" w:rsidR="007B20D7" w:rsidRPr="001F7A79" w:rsidRDefault="00A22299">
      <w:pPr>
        <w:pStyle w:val="ListParagraph"/>
        <w:numPr>
          <w:ilvl w:val="0"/>
          <w:numId w:val="2"/>
        </w:numPr>
        <w:spacing w:line="240" w:lineRule="auto"/>
        <w:ind w:left="720" w:hanging="360"/>
        <w:rPr>
          <w:rStyle w:val="CharAttribute3"/>
          <w:rFonts w:asciiTheme="minorHAnsi" w:eastAsia="Batang" w:hAnsiTheme="minorHAnsi" w:cstheme="minorHAnsi"/>
          <w:szCs w:val="22"/>
        </w:rPr>
      </w:pPr>
      <w:r w:rsidRPr="001F7A79">
        <w:rPr>
          <w:rStyle w:val="CharAttribute1"/>
          <w:rFonts w:asciiTheme="minorHAnsi" w:eastAsia="Batang" w:hAnsiTheme="minorHAnsi" w:cstheme="minorHAnsi"/>
          <w:szCs w:val="22"/>
        </w:rPr>
        <w:t xml:space="preserve">Development </w:t>
      </w:r>
      <w:r w:rsidR="00AA695B" w:rsidRPr="001F7A79">
        <w:rPr>
          <w:rStyle w:val="CharAttribute1"/>
          <w:rFonts w:asciiTheme="minorHAnsi" w:eastAsia="Batang" w:hAnsiTheme="minorHAnsi" w:cstheme="minorHAnsi"/>
          <w:szCs w:val="22"/>
        </w:rPr>
        <w:t>Tools</w:t>
      </w:r>
      <w:r w:rsidR="00AA695B" w:rsidRPr="001F7A79">
        <w:rPr>
          <w:rStyle w:val="CharAttribute1"/>
          <w:rFonts w:asciiTheme="minorHAnsi" w:eastAsia="Batang" w:hAnsiTheme="minorHAnsi" w:cstheme="minorHAnsi"/>
          <w:szCs w:val="22"/>
        </w:rPr>
        <w:tab/>
      </w:r>
      <w:r w:rsidR="00AA695B" w:rsidRPr="001F7A79">
        <w:rPr>
          <w:rStyle w:val="CharAttribute1"/>
          <w:rFonts w:asciiTheme="minorHAnsi" w:eastAsia="Batang" w:hAnsiTheme="minorHAnsi" w:cstheme="minorHAnsi"/>
          <w:szCs w:val="22"/>
        </w:rPr>
        <w:tab/>
        <w:t>:</w:t>
      </w:r>
      <w:r w:rsidR="004218FB" w:rsidRPr="001F7A79">
        <w:rPr>
          <w:rStyle w:val="CharAttribute3"/>
          <w:rFonts w:asciiTheme="minorHAnsi" w:eastAsia="Batang" w:hAnsiTheme="minorHAnsi" w:cstheme="minorHAnsi"/>
          <w:szCs w:val="22"/>
        </w:rPr>
        <w:t xml:space="preserve"> </w:t>
      </w:r>
      <w:r w:rsidR="00AA695B" w:rsidRPr="001F7A79">
        <w:rPr>
          <w:rStyle w:val="CharAttribute3"/>
          <w:rFonts w:asciiTheme="minorHAnsi" w:eastAsia="Batang" w:hAnsiTheme="minorHAnsi" w:cstheme="minorHAnsi"/>
          <w:szCs w:val="22"/>
        </w:rPr>
        <w:t>Eclipse,</w:t>
      </w:r>
      <w:r w:rsidR="000B10D6"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IntelliJ IDEA,</w:t>
      </w:r>
      <w:r w:rsidR="000B10D6"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STS, VS Code</w:t>
      </w:r>
      <w:r w:rsidR="006B62D4" w:rsidRPr="001F7A79">
        <w:rPr>
          <w:rStyle w:val="CharAttribute3"/>
          <w:rFonts w:asciiTheme="minorHAnsi" w:eastAsia="Batang" w:hAnsiTheme="minorHAnsi" w:cstheme="minorHAnsi"/>
          <w:szCs w:val="22"/>
        </w:rPr>
        <w:t>,</w:t>
      </w:r>
      <w:r w:rsidRPr="001F7A79">
        <w:rPr>
          <w:rStyle w:val="CharAttribute3"/>
          <w:rFonts w:asciiTheme="minorHAnsi" w:eastAsia="Batang" w:hAnsiTheme="minorHAnsi" w:cstheme="minorHAnsi"/>
          <w:szCs w:val="22"/>
        </w:rPr>
        <w:t xml:space="preserve"> </w:t>
      </w:r>
      <w:r w:rsidR="001D045E" w:rsidRPr="001F7A79">
        <w:rPr>
          <w:rStyle w:val="CharAttribute3"/>
          <w:rFonts w:asciiTheme="minorHAnsi" w:eastAsia="Batang" w:hAnsiTheme="minorHAnsi" w:cstheme="minorHAnsi"/>
          <w:szCs w:val="22"/>
        </w:rPr>
        <w:t>Gradle,</w:t>
      </w:r>
      <w:r w:rsidR="000B10D6" w:rsidRPr="001F7A79">
        <w:rPr>
          <w:rStyle w:val="CharAttribute3"/>
          <w:rFonts w:asciiTheme="minorHAnsi" w:eastAsia="Batang" w:hAnsiTheme="minorHAnsi" w:cstheme="minorHAnsi"/>
          <w:szCs w:val="22"/>
        </w:rPr>
        <w:t xml:space="preserve"> </w:t>
      </w:r>
      <w:r w:rsidR="001D045E" w:rsidRPr="001F7A79">
        <w:rPr>
          <w:rStyle w:val="CharAttribute3"/>
          <w:rFonts w:asciiTheme="minorHAnsi" w:eastAsia="Batang" w:hAnsiTheme="minorHAnsi" w:cstheme="minorHAnsi"/>
          <w:szCs w:val="22"/>
        </w:rPr>
        <w:t>Maven</w:t>
      </w:r>
    </w:p>
    <w:p w14:paraId="1D388CB4" w14:textId="74A97894" w:rsidR="000B10D6" w:rsidRPr="001F7A79" w:rsidRDefault="000B10D6">
      <w:pPr>
        <w:pStyle w:val="ListParagraph"/>
        <w:numPr>
          <w:ilvl w:val="0"/>
          <w:numId w:val="2"/>
        </w:numPr>
        <w:spacing w:line="240" w:lineRule="auto"/>
        <w:ind w:left="720" w:hanging="360"/>
        <w:rPr>
          <w:rFonts w:asciiTheme="minorHAnsi" w:eastAsia="Times New Roman" w:hAnsiTheme="minorHAnsi" w:cstheme="minorHAnsi"/>
          <w:sz w:val="22"/>
          <w:szCs w:val="22"/>
        </w:rPr>
      </w:pPr>
      <w:r w:rsidRPr="001F7A79">
        <w:rPr>
          <w:rStyle w:val="CharAttribute1"/>
          <w:rFonts w:asciiTheme="minorHAnsi" w:eastAsia="Batang" w:hAnsiTheme="minorHAnsi" w:cstheme="minorHAnsi"/>
          <w:szCs w:val="22"/>
        </w:rPr>
        <w:t>Utilities &amp; Others</w:t>
      </w:r>
      <w:r w:rsidRPr="001F7A79">
        <w:rPr>
          <w:rStyle w:val="CharAttribute1"/>
          <w:rFonts w:asciiTheme="minorHAnsi" w:eastAsia="Batang" w:hAnsiTheme="minorHAnsi" w:cstheme="minorHAnsi"/>
          <w:szCs w:val="22"/>
        </w:rPr>
        <w:tab/>
      </w:r>
      <w:r w:rsidRPr="001F7A79">
        <w:rPr>
          <w:rStyle w:val="CharAttribute1"/>
          <w:rFonts w:asciiTheme="minorHAnsi" w:eastAsia="Batang" w:hAnsiTheme="minorHAnsi" w:cstheme="minorHAnsi"/>
          <w:szCs w:val="22"/>
        </w:rPr>
        <w:tab/>
        <w:t>:</w:t>
      </w:r>
      <w:r w:rsidRPr="001F7A79">
        <w:rPr>
          <w:rFonts w:asciiTheme="minorHAnsi" w:eastAsia="Times New Roman" w:hAnsiTheme="minorHAnsi" w:cstheme="minorHAnsi"/>
          <w:sz w:val="22"/>
          <w:szCs w:val="22"/>
        </w:rPr>
        <w:t xml:space="preserve"> </w:t>
      </w:r>
      <w:r w:rsidRPr="001F7A79">
        <w:rPr>
          <w:rStyle w:val="CharAttribute3"/>
          <w:rFonts w:asciiTheme="minorHAnsi" w:eastAsia="Batang" w:hAnsiTheme="minorHAnsi" w:cstheme="minorHAnsi"/>
          <w:szCs w:val="22"/>
        </w:rPr>
        <w:t>Postman</w:t>
      </w:r>
      <w:r w:rsidR="00EE6F26">
        <w:rPr>
          <w:rStyle w:val="CharAttribute3"/>
          <w:rFonts w:asciiTheme="minorHAnsi" w:eastAsia="Batang" w:hAnsiTheme="minorHAnsi" w:cstheme="minorHAnsi"/>
          <w:szCs w:val="22"/>
        </w:rPr>
        <w:t>, Insomnia</w:t>
      </w:r>
      <w:r w:rsidRPr="001F7A79">
        <w:rPr>
          <w:rFonts w:asciiTheme="minorHAnsi" w:hAnsiTheme="minorHAnsi" w:cstheme="minorHAnsi"/>
          <w:color w:val="202124"/>
          <w:shd w:val="clear" w:color="auto" w:fill="FFFFFF"/>
        </w:rPr>
        <w:t>,</w:t>
      </w:r>
      <w:r w:rsidR="00912D6B" w:rsidRPr="001F7A79">
        <w:rPr>
          <w:rFonts w:asciiTheme="minorHAnsi" w:hAnsiTheme="minorHAnsi" w:cstheme="minorHAnsi"/>
          <w:color w:val="202124"/>
          <w:shd w:val="clear" w:color="auto" w:fill="FFFFFF"/>
        </w:rPr>
        <w:t xml:space="preserve"> </w:t>
      </w:r>
      <w:r w:rsidRPr="001F7A79">
        <w:rPr>
          <w:rStyle w:val="CharAttribute3"/>
          <w:rFonts w:asciiTheme="minorHAnsi" w:eastAsia="Batang" w:hAnsiTheme="minorHAnsi" w:cstheme="minorHAnsi"/>
          <w:szCs w:val="22"/>
        </w:rPr>
        <w:t>PuTTY, WinSCP</w:t>
      </w:r>
    </w:p>
    <w:p w14:paraId="5C922C7F" w14:textId="3C5CA32B" w:rsidR="007B20D7" w:rsidRPr="001F7A79" w:rsidRDefault="00AA695B">
      <w:pPr>
        <w:pStyle w:val="ListParagraph"/>
        <w:spacing w:line="240" w:lineRule="auto"/>
        <w:ind w:left="360" w:firstLineChars="150" w:firstLine="330"/>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 xml:space="preserve">                                             </w:t>
      </w:r>
      <w:r w:rsidR="006A30A1" w:rsidRPr="001F7A79">
        <w:rPr>
          <w:rStyle w:val="CharAttribute3"/>
          <w:rFonts w:asciiTheme="minorHAnsi" w:eastAsia="Batang" w:hAnsiTheme="minorHAnsi" w:cstheme="minorHAnsi"/>
          <w:szCs w:val="22"/>
        </w:rPr>
        <w:t xml:space="preserve">        </w:t>
      </w:r>
      <w:r w:rsidR="002F4364" w:rsidRPr="001F7A79">
        <w:rPr>
          <w:rStyle w:val="CharAttribute3"/>
          <w:rFonts w:asciiTheme="minorHAnsi" w:eastAsia="Batang" w:hAnsiTheme="minorHAnsi" w:cstheme="minorHAnsi"/>
          <w:szCs w:val="22"/>
        </w:rPr>
        <w:t xml:space="preserve"> </w:t>
      </w:r>
    </w:p>
    <w:p w14:paraId="49BAFFCA" w14:textId="0E750FA8" w:rsidR="00AA695B" w:rsidRPr="001F7A79" w:rsidRDefault="00AA695B" w:rsidP="00AA695B">
      <w:pPr>
        <w:pStyle w:val="ParaAttribute8"/>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szCs w:val="22"/>
        </w:rPr>
        <w:t xml:space="preserve">PROJECT EXPERIENCE </w:t>
      </w:r>
      <w:r w:rsidR="0003771A" w:rsidRPr="001F7A79">
        <w:rPr>
          <w:rStyle w:val="CharAttribute1"/>
          <w:rFonts w:asciiTheme="minorHAnsi" w:eastAsia="Batang" w:hAnsiTheme="minorHAnsi" w:cstheme="minorHAnsi"/>
          <w:szCs w:val="22"/>
        </w:rPr>
        <w:t>DETAILS:</w:t>
      </w:r>
    </w:p>
    <w:p w14:paraId="456F99CE" w14:textId="14C0C691" w:rsidR="00C2720E" w:rsidRPr="001F7A79" w:rsidRDefault="00C2720E" w:rsidP="00C2720E">
      <w:pPr>
        <w:pStyle w:val="ParaAttribute8"/>
        <w:spacing w:line="240" w:lineRule="auto"/>
        <w:rPr>
          <w:rFonts w:asciiTheme="minorHAnsi" w:hAnsiTheme="minorHAnsi" w:cstheme="minorHAnsi"/>
          <w:b/>
          <w:sz w:val="22"/>
          <w:szCs w:val="22"/>
          <w:u w:val="single" w:color="FFFFFF"/>
        </w:rPr>
      </w:pPr>
      <w:r w:rsidRPr="001F7A79">
        <w:rPr>
          <w:rStyle w:val="CharAttribute1"/>
          <w:rFonts w:asciiTheme="minorHAnsi" w:eastAsia="Batang" w:hAnsiTheme="minorHAnsi" w:cstheme="minorHAnsi"/>
          <w:szCs w:val="22"/>
        </w:rPr>
        <w:t xml:space="preserve">   </w:t>
      </w:r>
      <w:r w:rsidRPr="001F7A79">
        <w:rPr>
          <w:rStyle w:val="CharAttribute9"/>
          <w:rFonts w:asciiTheme="minorHAnsi" w:eastAsia="Batang" w:hAnsiTheme="minorHAnsi" w:cstheme="minorHAnsi"/>
          <w:szCs w:val="24"/>
          <w:u w:color="FFFFFF"/>
        </w:rPr>
        <w:t>Project-</w:t>
      </w:r>
      <w:r w:rsidR="00BB7634" w:rsidRPr="001F7A79">
        <w:rPr>
          <w:rStyle w:val="CharAttribute9"/>
          <w:rFonts w:asciiTheme="minorHAnsi" w:eastAsia="Batang" w:hAnsiTheme="minorHAnsi" w:cstheme="minorHAnsi"/>
          <w:szCs w:val="24"/>
          <w:u w:color="FFFFFF"/>
        </w:rPr>
        <w:t>1</w:t>
      </w:r>
      <w:r w:rsidRPr="001F7A79">
        <w:rPr>
          <w:rStyle w:val="CharAttribute9"/>
          <w:rFonts w:asciiTheme="minorHAnsi" w:eastAsia="Batang" w:hAnsiTheme="minorHAnsi" w:cstheme="minorHAnsi"/>
          <w:szCs w:val="24"/>
          <w:u w:color="FFFFFF"/>
        </w:rPr>
        <w:t>:</w:t>
      </w:r>
      <w:r w:rsidRPr="001F7A79">
        <w:rPr>
          <w:rStyle w:val="CharAttribute10"/>
          <w:rFonts w:asciiTheme="minorHAnsi" w:eastAsia="Batang" w:hAnsiTheme="minorHAnsi" w:cstheme="minorHAnsi"/>
          <w:szCs w:val="22"/>
          <w:u w:color="FFFFFF"/>
        </w:rPr>
        <w:t xml:space="preserve"> Project Title: </w:t>
      </w:r>
      <w:r w:rsidR="004249D1" w:rsidRPr="001F7A79">
        <w:rPr>
          <w:rStyle w:val="CharAttribute10"/>
          <w:rFonts w:asciiTheme="minorHAnsi" w:eastAsia="Batang" w:hAnsiTheme="minorHAnsi" w:cstheme="minorHAnsi"/>
          <w:szCs w:val="22"/>
          <w:u w:color="FFFFFF"/>
        </w:rPr>
        <w:t>Billpay</w:t>
      </w:r>
    </w:p>
    <w:tbl>
      <w:tblPr>
        <w:tblW w:w="9202" w:type="dxa"/>
        <w:tblInd w:w="288" w:type="dxa"/>
        <w:tblLayout w:type="fixed"/>
        <w:tblCellMar>
          <w:left w:w="0" w:type="dxa"/>
          <w:right w:w="0" w:type="dxa"/>
        </w:tblCellMar>
        <w:tblLook w:val="04A0" w:firstRow="1" w:lastRow="0" w:firstColumn="1" w:lastColumn="0" w:noHBand="0" w:noVBand="1"/>
      </w:tblPr>
      <w:tblGrid>
        <w:gridCol w:w="2398"/>
        <w:gridCol w:w="6804"/>
      </w:tblGrid>
      <w:tr w:rsidR="00C2720E" w:rsidRPr="001F7A79" w14:paraId="207EC057" w14:textId="77777777" w:rsidTr="001F7A79">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656C5A43" w14:textId="77777777" w:rsidR="00C2720E" w:rsidRPr="001F7A79" w:rsidRDefault="00C2720E" w:rsidP="002D6180">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Client</w:t>
            </w:r>
          </w:p>
        </w:tc>
        <w:tc>
          <w:tcPr>
            <w:tcW w:w="6804"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8CFA1CC" w14:textId="04BC49E0" w:rsidR="00C2720E" w:rsidRPr="001F7A79" w:rsidRDefault="0004556B" w:rsidP="002D6180">
            <w:pPr>
              <w:pStyle w:val="ParaAttribute13"/>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Mastercard</w:t>
            </w:r>
            <w:r w:rsidR="00C2720E" w:rsidRPr="001F7A79">
              <w:rPr>
                <w:rStyle w:val="CharAttribute1"/>
                <w:rFonts w:asciiTheme="minorHAnsi" w:eastAsia="Batang" w:hAnsiTheme="minorHAnsi" w:cstheme="minorHAnsi"/>
                <w:szCs w:val="22"/>
              </w:rPr>
              <w:t xml:space="preserve"> Limited</w:t>
            </w:r>
            <w:r w:rsidR="00664990" w:rsidRPr="001F7A79">
              <w:rPr>
                <w:rStyle w:val="CharAttribute1"/>
                <w:rFonts w:asciiTheme="minorHAnsi" w:eastAsia="Batang" w:hAnsiTheme="minorHAnsi" w:cstheme="minorHAnsi"/>
                <w:szCs w:val="22"/>
              </w:rPr>
              <w:t>(</w:t>
            </w:r>
            <w:r w:rsidR="00664990" w:rsidRPr="001F7A79">
              <w:rPr>
                <w:rFonts w:asciiTheme="minorHAnsi" w:hAnsiTheme="minorHAnsi" w:cstheme="minorHAnsi"/>
                <w:b/>
                <w:sz w:val="22"/>
                <w:szCs w:val="22"/>
              </w:rPr>
              <w:t xml:space="preserve">FEB-2022- </w:t>
            </w:r>
            <w:r w:rsidR="00AE1786">
              <w:rPr>
                <w:rFonts w:asciiTheme="minorHAnsi" w:hAnsiTheme="minorHAnsi" w:cstheme="minorHAnsi"/>
                <w:b/>
                <w:sz w:val="22"/>
                <w:szCs w:val="22"/>
              </w:rPr>
              <w:t>July-2025</w:t>
            </w:r>
            <w:r w:rsidR="00664990" w:rsidRPr="001F7A79">
              <w:rPr>
                <w:rStyle w:val="CharAttribute1"/>
                <w:rFonts w:asciiTheme="minorHAnsi" w:eastAsia="Batang" w:hAnsiTheme="minorHAnsi" w:cstheme="minorHAnsi"/>
                <w:szCs w:val="22"/>
              </w:rPr>
              <w:t>)</w:t>
            </w:r>
          </w:p>
        </w:tc>
      </w:tr>
      <w:tr w:rsidR="00C2720E" w:rsidRPr="001F7A79" w14:paraId="075CD273" w14:textId="77777777" w:rsidTr="001F7A79">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9A58A0B" w14:textId="77777777" w:rsidR="00C2720E" w:rsidRPr="001F7A79" w:rsidRDefault="00C2720E" w:rsidP="002D6180">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Company</w:t>
            </w:r>
          </w:p>
        </w:tc>
        <w:tc>
          <w:tcPr>
            <w:tcW w:w="6804"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1EADA9EE" w14:textId="7588D2E6" w:rsidR="00C2720E" w:rsidRPr="001F7A79" w:rsidRDefault="00AC47D5" w:rsidP="002D6180">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Wipro</w:t>
            </w:r>
            <w:r w:rsidR="00C2720E" w:rsidRPr="001F7A79">
              <w:rPr>
                <w:rStyle w:val="CharAttribute3"/>
                <w:rFonts w:asciiTheme="minorHAnsi" w:eastAsia="Batang" w:hAnsiTheme="minorHAnsi" w:cstheme="minorHAnsi"/>
                <w:szCs w:val="22"/>
              </w:rPr>
              <w:t xml:space="preserve"> Limited, Pune</w:t>
            </w:r>
          </w:p>
        </w:tc>
      </w:tr>
      <w:tr w:rsidR="00C2720E" w:rsidRPr="001F7A79" w14:paraId="09CD6444" w14:textId="77777777" w:rsidTr="001F7A79">
        <w:tc>
          <w:tcPr>
            <w:tcW w:w="2398"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0F024818" w14:textId="77777777" w:rsidR="00C2720E" w:rsidRPr="001F7A79" w:rsidRDefault="00C2720E" w:rsidP="002D6180">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Project Description</w:t>
            </w:r>
          </w:p>
        </w:tc>
        <w:tc>
          <w:tcPr>
            <w:tcW w:w="6804"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65946AAD" w14:textId="5A7871B5" w:rsidR="00C2720E" w:rsidRPr="001F7A79" w:rsidRDefault="006B62D4" w:rsidP="006B62D4">
            <w:pPr>
              <w:pStyle w:val="ParaAttribute3"/>
              <w:spacing w:line="240" w:lineRule="auto"/>
              <w:ind w:left="110" w:hangingChars="50" w:hanging="110"/>
              <w:jc w:val="left"/>
              <w:rPr>
                <w:rFonts w:asciiTheme="minorHAnsi" w:hAnsiTheme="minorHAnsi" w:cstheme="minorHAnsi"/>
                <w:sz w:val="22"/>
                <w:szCs w:val="22"/>
              </w:rPr>
            </w:pPr>
            <w:r w:rsidRPr="001F7A79">
              <w:rPr>
                <w:rStyle w:val="CharAttribute3"/>
                <w:rFonts w:asciiTheme="minorHAnsi" w:eastAsia="Batang" w:hAnsiTheme="minorHAnsi" w:cstheme="minorHAnsi"/>
                <w:szCs w:val="22"/>
              </w:rPr>
              <w:t xml:space="preserve">  Mastercard is a global leader in payment technology, provides</w:t>
            </w:r>
            <w:r w:rsidR="004A3CA8" w:rsidRPr="001F7A79">
              <w:rPr>
                <w:rStyle w:val="CharAttribute3"/>
                <w:rFonts w:asciiTheme="minorHAnsi" w:eastAsia="Batang" w:hAnsiTheme="minorHAnsi" w:cstheme="minorHAnsi"/>
                <w:szCs w:val="22"/>
              </w:rPr>
              <w:t xml:space="preserve"> a</w:t>
            </w:r>
            <w:r w:rsidRPr="001F7A79">
              <w:rPr>
                <w:rStyle w:val="CharAttribute3"/>
                <w:rFonts w:asciiTheme="minorHAnsi" w:eastAsia="Batang" w:hAnsiTheme="minorHAnsi" w:cstheme="minorHAnsi"/>
                <w:szCs w:val="22"/>
              </w:rPr>
              <w:t xml:space="preserve"> </w:t>
            </w:r>
            <w:r w:rsidR="004A3CA8" w:rsidRPr="001F7A79">
              <w:rPr>
                <w:rStyle w:val="CharAttribute3"/>
                <w:rFonts w:asciiTheme="minorHAnsi" w:eastAsia="Batang" w:hAnsiTheme="minorHAnsi" w:cstheme="minorHAnsi"/>
                <w:szCs w:val="22"/>
              </w:rPr>
              <w:t>secure and</w:t>
            </w:r>
            <w:r w:rsidRPr="001F7A79">
              <w:rPr>
                <w:rStyle w:val="CharAttribute3"/>
                <w:rFonts w:asciiTheme="minorHAnsi" w:eastAsia="Batang" w:hAnsiTheme="minorHAnsi" w:cstheme="minorHAnsi"/>
                <w:szCs w:val="22"/>
              </w:rPr>
              <w:t xml:space="preserve"> seamless electronic payment solutions for</w:t>
            </w:r>
            <w:r w:rsidR="009B73A8">
              <w:rPr>
                <w:rStyle w:val="CharAttribute3"/>
                <w:rFonts w:asciiTheme="minorHAnsi" w:eastAsia="Batang" w:hAnsiTheme="minorHAnsi" w:cstheme="minorHAnsi"/>
                <w:szCs w:val="22"/>
              </w:rPr>
              <w:t xml:space="preserve"> the</w:t>
            </w:r>
            <w:r w:rsidRPr="001F7A79">
              <w:rPr>
                <w:rStyle w:val="CharAttribute3"/>
                <w:rFonts w:asciiTheme="minorHAnsi" w:eastAsia="Batang" w:hAnsiTheme="minorHAnsi" w:cstheme="minorHAnsi"/>
                <w:szCs w:val="22"/>
              </w:rPr>
              <w:t xml:space="preserve"> consumers, </w:t>
            </w:r>
            <w:r w:rsidR="00E30C6D" w:rsidRPr="001F7A79">
              <w:rPr>
                <w:rStyle w:val="CharAttribute3"/>
                <w:rFonts w:asciiTheme="minorHAnsi" w:eastAsia="Batang" w:hAnsiTheme="minorHAnsi" w:cstheme="minorHAnsi"/>
                <w:szCs w:val="22"/>
              </w:rPr>
              <w:t>businesses,</w:t>
            </w:r>
            <w:r w:rsidR="00E30C6D">
              <w:rPr>
                <w:rStyle w:val="CharAttribute3"/>
                <w:rFonts w:asciiTheme="minorHAnsi" w:eastAsia="Batang" w:hAnsiTheme="minorHAnsi" w:cstheme="minorHAnsi"/>
                <w:szCs w:val="22"/>
              </w:rPr>
              <w:t xml:space="preserve"> </w:t>
            </w:r>
            <w:r w:rsidR="00E30C6D" w:rsidRPr="001F7A79">
              <w:rPr>
                <w:rStyle w:val="CharAttribute3"/>
                <w:rFonts w:asciiTheme="minorHAnsi" w:eastAsia="Batang" w:hAnsiTheme="minorHAnsi" w:cstheme="minorHAnsi"/>
                <w:szCs w:val="22"/>
              </w:rPr>
              <w:t>and</w:t>
            </w:r>
            <w:r w:rsidRPr="001F7A79">
              <w:rPr>
                <w:rStyle w:val="CharAttribute3"/>
                <w:rFonts w:asciiTheme="minorHAnsi" w:eastAsia="Batang" w:hAnsiTheme="minorHAnsi" w:cstheme="minorHAnsi"/>
                <w:szCs w:val="22"/>
              </w:rPr>
              <w:t xml:space="preserve"> organizations. The Billpay project focuses on enabling </w:t>
            </w:r>
            <w:r w:rsidR="002C54D3" w:rsidRPr="001F7A79">
              <w:rPr>
                <w:rStyle w:val="CharAttribute3"/>
                <w:rFonts w:asciiTheme="minorHAnsi" w:eastAsia="Batang" w:hAnsiTheme="minorHAnsi" w:cstheme="minorHAnsi"/>
                <w:szCs w:val="22"/>
              </w:rPr>
              <w:t xml:space="preserve">seamless </w:t>
            </w:r>
            <w:r w:rsidRPr="001F7A79">
              <w:rPr>
                <w:rStyle w:val="CharAttribute3"/>
                <w:rFonts w:asciiTheme="minorHAnsi" w:eastAsia="Batang" w:hAnsiTheme="minorHAnsi" w:cstheme="minorHAnsi"/>
                <w:szCs w:val="22"/>
              </w:rPr>
              <w:t>bill payments through Mastercard’s digital payment infrastructure, supporting biller onboarding, payment processing, and integration with financial institutions</w:t>
            </w:r>
          </w:p>
        </w:tc>
      </w:tr>
      <w:tr w:rsidR="00C2720E" w:rsidRPr="001F7A79" w14:paraId="4EBC71A8" w14:textId="77777777" w:rsidTr="001F7A79">
        <w:tc>
          <w:tcPr>
            <w:tcW w:w="2398"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78C2A05" w14:textId="77777777" w:rsidR="00C2720E" w:rsidRPr="001F7A79" w:rsidRDefault="00C2720E" w:rsidP="002D6180">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Role</w:t>
            </w:r>
          </w:p>
        </w:tc>
        <w:tc>
          <w:tcPr>
            <w:tcW w:w="6804"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4734C6D3" w14:textId="5D507119" w:rsidR="00C2720E" w:rsidRPr="001F7A79" w:rsidRDefault="008B43D1" w:rsidP="002D6180">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Tech</w:t>
            </w:r>
            <w:r w:rsidR="008F3743">
              <w:rPr>
                <w:rStyle w:val="CharAttribute3"/>
                <w:rFonts w:asciiTheme="minorHAnsi" w:eastAsia="Batang" w:hAnsiTheme="minorHAnsi" w:cstheme="minorHAnsi"/>
                <w:szCs w:val="22"/>
              </w:rPr>
              <w:t xml:space="preserve"> L</w:t>
            </w:r>
            <w:r w:rsidRPr="001F7A79">
              <w:rPr>
                <w:rStyle w:val="CharAttribute3"/>
                <w:rFonts w:asciiTheme="minorHAnsi" w:eastAsia="Batang" w:hAnsiTheme="minorHAnsi" w:cstheme="minorHAnsi"/>
                <w:szCs w:val="22"/>
              </w:rPr>
              <w:t>ead</w:t>
            </w:r>
          </w:p>
        </w:tc>
      </w:tr>
      <w:tr w:rsidR="00C2720E" w:rsidRPr="001F7A79" w14:paraId="1027FD28" w14:textId="77777777" w:rsidTr="001F7A79">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E610E2D" w14:textId="77777777" w:rsidR="00C2720E" w:rsidRPr="001F7A79" w:rsidRDefault="00C2720E" w:rsidP="002D6180">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lastRenderedPageBreak/>
              <w:t xml:space="preserve">Responsibility  </w:t>
            </w:r>
          </w:p>
        </w:tc>
        <w:tc>
          <w:tcPr>
            <w:tcW w:w="6804"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7A97177" w14:textId="2F168E70" w:rsidR="00491CA0" w:rsidRPr="001F7A79" w:rsidRDefault="00491CA0" w:rsidP="002D6180">
            <w:pPr>
              <w:tabs>
                <w:tab w:val="left" w:pos="1080"/>
              </w:tabs>
              <w:spacing w:line="240" w:lineRule="auto"/>
              <w:rPr>
                <w:rStyle w:val="CharAttribute3"/>
                <w:rFonts w:asciiTheme="minorHAnsi" w:eastAsia="Batang" w:hAnsiTheme="minorHAnsi" w:cstheme="minorHAnsi"/>
                <w:szCs w:val="22"/>
              </w:rPr>
            </w:pPr>
            <w:r w:rsidRPr="001F7A79">
              <w:rPr>
                <w:rStyle w:val="CharAttribute3"/>
                <w:rFonts w:asciiTheme="minorHAnsi" w:eastAsia="Batang" w:hAnsiTheme="minorHAnsi" w:cstheme="minorHAnsi"/>
                <w:szCs w:val="22"/>
              </w:rPr>
              <w:t>Leading a team of 7 developers, managing task allocation, code reviews,</w:t>
            </w:r>
            <w:r w:rsidR="00FC0978">
              <w:rPr>
                <w:rStyle w:val="CharAttribute3"/>
                <w:rFonts w:asciiTheme="minorHAnsi" w:eastAsia="Batang" w:hAnsiTheme="minorHAnsi" w:cstheme="minorHAnsi"/>
                <w:szCs w:val="22"/>
              </w:rPr>
              <w:t xml:space="preserve"> and mentoring.</w:t>
            </w:r>
          </w:p>
          <w:p w14:paraId="5C69AD83" w14:textId="61DDE667" w:rsidR="00C2720E" w:rsidRPr="001F7A79" w:rsidRDefault="001F7A79" w:rsidP="002D6180">
            <w:pPr>
              <w:tabs>
                <w:tab w:val="left" w:pos="1080"/>
              </w:tabs>
              <w:spacing w:line="240" w:lineRule="auto"/>
              <w:rPr>
                <w:rFonts w:asciiTheme="minorHAnsi" w:eastAsia="Times New Roman" w:hAnsiTheme="minorHAnsi" w:cstheme="minorHAnsi"/>
              </w:rPr>
            </w:pPr>
            <w:r w:rsidRPr="001F7A79">
              <w:rPr>
                <w:rStyle w:val="CharAttribute3"/>
                <w:rFonts w:asciiTheme="minorHAnsi" w:eastAsia="Batang" w:hAnsiTheme="minorHAnsi" w:cstheme="minorHAnsi"/>
                <w:szCs w:val="22"/>
              </w:rPr>
              <w:t>Providing regular project updates to client, ensuring transparency</w:t>
            </w:r>
            <w:r w:rsidR="00F829CC">
              <w:rPr>
                <w:rStyle w:val="CharAttribute3"/>
                <w:rFonts w:asciiTheme="minorHAnsi" w:eastAsia="Batang" w:hAnsiTheme="minorHAnsi" w:cstheme="minorHAnsi"/>
                <w:szCs w:val="22"/>
              </w:rPr>
              <w:t xml:space="preserve"> and alignment with business goals.</w:t>
            </w:r>
          </w:p>
          <w:p w14:paraId="6FBE078B" w14:textId="3890383E" w:rsidR="00C2720E" w:rsidRDefault="00F829CC" w:rsidP="002D6180">
            <w:pPr>
              <w:tabs>
                <w:tab w:val="left" w:pos="1080"/>
              </w:tabs>
              <w:spacing w:line="240" w:lineRule="auto"/>
              <w:rPr>
                <w:rStyle w:val="CharAttribute3"/>
                <w:rFonts w:asciiTheme="minorHAnsi" w:eastAsia="Batang" w:hAnsiTheme="minorHAnsi" w:cstheme="minorHAnsi"/>
                <w:szCs w:val="22"/>
              </w:rPr>
            </w:pPr>
            <w:r>
              <w:rPr>
                <w:rStyle w:val="CharAttribute3"/>
                <w:rFonts w:asciiTheme="minorHAnsi" w:eastAsia="Batang" w:hAnsiTheme="minorHAnsi" w:cstheme="minorHAnsi"/>
                <w:szCs w:val="22"/>
              </w:rPr>
              <w:t>Led the development of backend services using Spring boot microservices.</w:t>
            </w:r>
          </w:p>
          <w:p w14:paraId="6337AE4E" w14:textId="77F7C18F" w:rsidR="00F829CC" w:rsidRPr="00F829CC" w:rsidRDefault="00F829CC" w:rsidP="002D6180">
            <w:pPr>
              <w:tabs>
                <w:tab w:val="left" w:pos="1080"/>
              </w:tabs>
              <w:spacing w:line="240" w:lineRule="auto"/>
              <w:rPr>
                <w:rFonts w:asciiTheme="minorHAnsi" w:eastAsia="Times New Roman" w:hAnsiTheme="minorHAnsi" w:cstheme="minorHAnsi"/>
                <w:sz w:val="22"/>
                <w:szCs w:val="22"/>
              </w:rPr>
            </w:pPr>
            <w:r w:rsidRPr="00F829CC">
              <w:rPr>
                <w:rStyle w:val="CharAttribute3"/>
                <w:rFonts w:asciiTheme="minorHAnsi" w:eastAsia="Batang" w:hAnsiTheme="minorHAnsi" w:cstheme="minorHAnsi"/>
              </w:rPr>
              <w:t>Developed core applications layers of the application and its sub modules</w:t>
            </w:r>
            <w:r>
              <w:rPr>
                <w:rStyle w:val="CharAttribute3"/>
                <w:rFonts w:asciiTheme="minorHAnsi" w:eastAsia="Batang" w:hAnsiTheme="minorHAnsi" w:cstheme="minorHAnsi"/>
              </w:rPr>
              <w:t>.</w:t>
            </w:r>
          </w:p>
          <w:p w14:paraId="4EE69CBD" w14:textId="1E10314F" w:rsidR="002702FF" w:rsidRPr="001F7A79" w:rsidRDefault="00F829CC" w:rsidP="002D6180">
            <w:pPr>
              <w:tabs>
                <w:tab w:val="left" w:pos="1080"/>
              </w:tabs>
              <w:spacing w:line="240" w:lineRule="auto"/>
              <w:rPr>
                <w:rStyle w:val="CharAttribute3"/>
                <w:rFonts w:asciiTheme="minorHAnsi" w:eastAsia="Batang" w:hAnsiTheme="minorHAnsi" w:cstheme="minorHAnsi"/>
                <w:szCs w:val="22"/>
              </w:rPr>
            </w:pPr>
            <w:r>
              <w:rPr>
                <w:rStyle w:val="CharAttribute3"/>
                <w:rFonts w:asciiTheme="minorHAnsi" w:eastAsia="Batang" w:hAnsiTheme="minorHAnsi" w:cstheme="minorHAnsi"/>
                <w:szCs w:val="22"/>
              </w:rPr>
              <w:t>Contributed to technology upgrades, migrating components from older to newer versions.</w:t>
            </w:r>
          </w:p>
          <w:p w14:paraId="192C1BE8" w14:textId="31014A69" w:rsidR="00C2720E" w:rsidRDefault="00F829CC" w:rsidP="002D6180">
            <w:pPr>
              <w:tabs>
                <w:tab w:val="left" w:pos="1080"/>
              </w:tabs>
              <w:spacing w:line="240" w:lineRule="auto"/>
              <w:rPr>
                <w:rStyle w:val="CharAttribute3"/>
                <w:rFonts w:asciiTheme="minorHAnsi" w:eastAsia="Batang" w:hAnsiTheme="minorHAnsi" w:cstheme="minorHAnsi"/>
                <w:szCs w:val="22"/>
              </w:rPr>
            </w:pPr>
            <w:r>
              <w:rPr>
                <w:rStyle w:val="CharAttribute3"/>
                <w:rFonts w:asciiTheme="minorHAnsi" w:eastAsia="Batang" w:hAnsiTheme="minorHAnsi" w:cstheme="minorHAnsi"/>
                <w:szCs w:val="22"/>
              </w:rPr>
              <w:t>Wrote</w:t>
            </w:r>
            <w:r w:rsidR="00C2720E" w:rsidRPr="001F7A79">
              <w:rPr>
                <w:rStyle w:val="CharAttribute3"/>
                <w:rFonts w:asciiTheme="minorHAnsi" w:eastAsia="Batang" w:hAnsiTheme="minorHAnsi" w:cstheme="minorHAnsi"/>
                <w:szCs w:val="22"/>
              </w:rPr>
              <w:t xml:space="preserve"> </w:t>
            </w:r>
            <w:r>
              <w:rPr>
                <w:rStyle w:val="CharAttribute3"/>
                <w:rFonts w:asciiTheme="minorHAnsi" w:eastAsia="Batang" w:hAnsiTheme="minorHAnsi" w:cstheme="minorHAnsi"/>
                <w:szCs w:val="22"/>
              </w:rPr>
              <w:t>u</w:t>
            </w:r>
            <w:r w:rsidR="00C2720E" w:rsidRPr="001F7A79">
              <w:rPr>
                <w:rStyle w:val="CharAttribute3"/>
                <w:rFonts w:asciiTheme="minorHAnsi" w:eastAsia="Batang" w:hAnsiTheme="minorHAnsi" w:cstheme="minorHAnsi"/>
                <w:szCs w:val="22"/>
              </w:rPr>
              <w:t>nit test cases using Junit</w:t>
            </w:r>
            <w:r w:rsidR="00EC58D0" w:rsidRPr="001F7A79">
              <w:rPr>
                <w:rStyle w:val="CharAttribute3"/>
                <w:rFonts w:asciiTheme="minorHAnsi" w:eastAsia="Batang" w:hAnsiTheme="minorHAnsi" w:cstheme="minorHAnsi"/>
                <w:szCs w:val="22"/>
              </w:rPr>
              <w:t xml:space="preserve"> and </w:t>
            </w:r>
            <w:r w:rsidR="004014AF" w:rsidRPr="001F7A79">
              <w:rPr>
                <w:rStyle w:val="CharAttribute3"/>
                <w:rFonts w:asciiTheme="minorHAnsi" w:eastAsia="Batang" w:hAnsiTheme="minorHAnsi" w:cstheme="minorHAnsi"/>
                <w:szCs w:val="22"/>
              </w:rPr>
              <w:t>Mockito</w:t>
            </w:r>
            <w:r>
              <w:rPr>
                <w:rStyle w:val="CharAttribute3"/>
                <w:rFonts w:asciiTheme="minorHAnsi" w:eastAsia="Batang" w:hAnsiTheme="minorHAnsi" w:cstheme="minorHAnsi"/>
                <w:szCs w:val="22"/>
              </w:rPr>
              <w:t xml:space="preserve"> to ensure code quality and maintainability.</w:t>
            </w:r>
          </w:p>
          <w:p w14:paraId="5740A5BE" w14:textId="14EB8A34" w:rsidR="00F829CC" w:rsidRPr="001F7A79" w:rsidRDefault="00F829CC" w:rsidP="002D6180">
            <w:pPr>
              <w:tabs>
                <w:tab w:val="left" w:pos="1080"/>
              </w:tabs>
              <w:spacing w:line="240" w:lineRule="auto"/>
              <w:rPr>
                <w:rStyle w:val="CharAttribute3"/>
                <w:rFonts w:asciiTheme="minorHAnsi" w:eastAsia="Batang" w:hAnsiTheme="minorHAnsi" w:cstheme="minorHAnsi"/>
                <w:szCs w:val="22"/>
              </w:rPr>
            </w:pPr>
            <w:r>
              <w:rPr>
                <w:rStyle w:val="CharAttribute3"/>
                <w:rFonts w:asciiTheme="minorHAnsi" w:eastAsia="Batang" w:hAnsiTheme="minorHAnsi" w:cstheme="minorHAnsi"/>
                <w:szCs w:val="22"/>
              </w:rPr>
              <w:t>Troubleshoot production issues and implement robust logging using Log4j/SLF4j.</w:t>
            </w:r>
          </w:p>
          <w:p w14:paraId="01A40826" w14:textId="3D918567" w:rsidR="001D045E" w:rsidRPr="001F7A79" w:rsidRDefault="00F829CC" w:rsidP="002D6180">
            <w:pPr>
              <w:tabs>
                <w:tab w:val="left" w:pos="1080"/>
              </w:tabs>
              <w:spacing w:line="240" w:lineRule="auto"/>
              <w:rPr>
                <w:rStyle w:val="CharAttribute3"/>
                <w:rFonts w:asciiTheme="minorHAnsi" w:eastAsia="Batang" w:hAnsiTheme="minorHAnsi" w:cstheme="minorHAnsi"/>
              </w:rPr>
            </w:pPr>
            <w:r>
              <w:rPr>
                <w:rStyle w:val="CharAttribute3"/>
                <w:rFonts w:asciiTheme="minorHAnsi" w:eastAsia="Batang" w:hAnsiTheme="minorHAnsi" w:cstheme="minorHAnsi"/>
              </w:rPr>
              <w:t xml:space="preserve">Created new UI </w:t>
            </w:r>
            <w:r w:rsidR="001D045E" w:rsidRPr="001F7A79">
              <w:rPr>
                <w:rStyle w:val="CharAttribute3"/>
                <w:rFonts w:asciiTheme="minorHAnsi" w:eastAsia="Batang" w:hAnsiTheme="minorHAnsi" w:cstheme="minorHAnsi"/>
              </w:rPr>
              <w:t xml:space="preserve">components using React </w:t>
            </w:r>
            <w:r>
              <w:rPr>
                <w:rStyle w:val="CharAttribute3"/>
                <w:rFonts w:asciiTheme="minorHAnsi" w:eastAsia="Batang" w:hAnsiTheme="minorHAnsi" w:cstheme="minorHAnsi"/>
              </w:rPr>
              <w:t>JS for internal dashboards and user interfaces</w:t>
            </w:r>
            <w:r w:rsidR="001D045E" w:rsidRPr="001F7A79">
              <w:rPr>
                <w:rStyle w:val="CharAttribute3"/>
                <w:rFonts w:asciiTheme="minorHAnsi" w:eastAsia="Batang" w:hAnsiTheme="minorHAnsi" w:cstheme="minorHAnsi"/>
              </w:rPr>
              <w:t>.</w:t>
            </w:r>
          </w:p>
          <w:p w14:paraId="3A0941A4" w14:textId="748D12A1" w:rsidR="008B43D1" w:rsidRPr="001F7A79" w:rsidRDefault="00F829CC" w:rsidP="002D6180">
            <w:pPr>
              <w:tabs>
                <w:tab w:val="left" w:pos="1080"/>
              </w:tabs>
              <w:spacing w:line="240" w:lineRule="auto"/>
              <w:rPr>
                <w:rFonts w:asciiTheme="minorHAnsi" w:eastAsia="Calibri" w:hAnsiTheme="minorHAnsi" w:cstheme="minorHAnsi"/>
                <w:sz w:val="22"/>
                <w:szCs w:val="22"/>
              </w:rPr>
            </w:pPr>
            <w:r>
              <w:rPr>
                <w:rStyle w:val="CharAttribute3"/>
                <w:rFonts w:asciiTheme="minorHAnsi" w:eastAsia="Batang" w:hAnsiTheme="minorHAnsi" w:cstheme="minorHAnsi"/>
              </w:rPr>
              <w:t>Mentored and guided</w:t>
            </w:r>
            <w:r w:rsidR="008B43D1" w:rsidRPr="001F7A79">
              <w:rPr>
                <w:rStyle w:val="CharAttribute3"/>
                <w:rFonts w:asciiTheme="minorHAnsi" w:eastAsia="Batang" w:hAnsiTheme="minorHAnsi" w:cstheme="minorHAnsi"/>
              </w:rPr>
              <w:t xml:space="preserve"> junior</w:t>
            </w:r>
            <w:r>
              <w:rPr>
                <w:rStyle w:val="CharAttribute3"/>
                <w:rFonts w:asciiTheme="minorHAnsi" w:eastAsia="Batang" w:hAnsiTheme="minorHAnsi" w:cstheme="minorHAnsi"/>
              </w:rPr>
              <w:t xml:space="preserve"> developers,</w:t>
            </w:r>
            <w:r w:rsidR="008B43D1" w:rsidRPr="001F7A79">
              <w:rPr>
                <w:rStyle w:val="CharAttribute3"/>
                <w:rFonts w:asciiTheme="minorHAnsi" w:eastAsia="Batang" w:hAnsiTheme="minorHAnsi" w:cstheme="minorHAnsi"/>
              </w:rPr>
              <w:t xml:space="preserve"> help</w:t>
            </w:r>
            <w:r>
              <w:rPr>
                <w:rStyle w:val="CharAttribute3"/>
                <w:rFonts w:asciiTheme="minorHAnsi" w:eastAsia="Batang" w:hAnsiTheme="minorHAnsi" w:cstheme="minorHAnsi"/>
              </w:rPr>
              <w:t>ing</w:t>
            </w:r>
            <w:r w:rsidR="008B43D1" w:rsidRPr="001F7A79">
              <w:rPr>
                <w:rStyle w:val="CharAttribute3"/>
                <w:rFonts w:asciiTheme="minorHAnsi" w:eastAsia="Batang" w:hAnsiTheme="minorHAnsi" w:cstheme="minorHAnsi"/>
              </w:rPr>
              <w:t xml:space="preserve"> them to resolve their technical </w:t>
            </w:r>
            <w:r>
              <w:rPr>
                <w:rStyle w:val="CharAttribute3"/>
                <w:rFonts w:asciiTheme="minorHAnsi" w:eastAsia="Batang" w:hAnsiTheme="minorHAnsi" w:cstheme="minorHAnsi"/>
              </w:rPr>
              <w:t>challenges and follow best practices</w:t>
            </w:r>
            <w:r w:rsidR="008B43D1" w:rsidRPr="001F7A79">
              <w:rPr>
                <w:rStyle w:val="CharAttribute3"/>
                <w:rFonts w:asciiTheme="minorHAnsi" w:eastAsia="Batang" w:hAnsiTheme="minorHAnsi" w:cstheme="minorHAnsi"/>
              </w:rPr>
              <w:t>.</w:t>
            </w:r>
          </w:p>
        </w:tc>
      </w:tr>
    </w:tbl>
    <w:p w14:paraId="6927B36E" w14:textId="77777777" w:rsidR="00C2720E" w:rsidRPr="001F7A79" w:rsidRDefault="00C2720E" w:rsidP="00C2720E">
      <w:pPr>
        <w:pStyle w:val="ParaAttribute8"/>
        <w:spacing w:line="240" w:lineRule="auto"/>
        <w:rPr>
          <w:rStyle w:val="CharAttribute1"/>
          <w:rFonts w:asciiTheme="minorHAnsi" w:eastAsia="Batang" w:hAnsiTheme="minorHAnsi" w:cstheme="minorHAnsi"/>
          <w:szCs w:val="22"/>
        </w:rPr>
      </w:pPr>
    </w:p>
    <w:p w14:paraId="29B2A4F8" w14:textId="77777777" w:rsidR="00C2720E" w:rsidRPr="001F7A79" w:rsidRDefault="00C2720E" w:rsidP="00AA695B">
      <w:pPr>
        <w:pStyle w:val="ParaAttribute8"/>
        <w:spacing w:line="240" w:lineRule="auto"/>
        <w:rPr>
          <w:rStyle w:val="CharAttribute1"/>
          <w:rFonts w:asciiTheme="minorHAnsi" w:eastAsia="Batang" w:hAnsiTheme="minorHAnsi" w:cstheme="minorHAnsi"/>
          <w:szCs w:val="22"/>
        </w:rPr>
      </w:pPr>
    </w:p>
    <w:p w14:paraId="108881F3" w14:textId="77777777" w:rsidR="00BB7634" w:rsidRPr="001F7A79" w:rsidRDefault="00DB3948" w:rsidP="00DB3948">
      <w:pPr>
        <w:pStyle w:val="ParaAttribute8"/>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szCs w:val="22"/>
        </w:rPr>
        <w:t xml:space="preserve">   </w:t>
      </w:r>
    </w:p>
    <w:p w14:paraId="0D461AEB" w14:textId="77777777" w:rsidR="000D2F33" w:rsidRPr="001F7A79" w:rsidRDefault="000D2F33" w:rsidP="00DB3948">
      <w:pPr>
        <w:pStyle w:val="ParaAttribute8"/>
        <w:spacing w:line="240" w:lineRule="auto"/>
        <w:rPr>
          <w:rStyle w:val="CharAttribute9"/>
          <w:rFonts w:asciiTheme="minorHAnsi" w:eastAsia="Batang" w:hAnsiTheme="minorHAnsi" w:cstheme="minorHAnsi"/>
          <w:szCs w:val="24"/>
          <w:u w:color="FFFFFF"/>
        </w:rPr>
      </w:pPr>
    </w:p>
    <w:p w14:paraId="38729666" w14:textId="6A4C542C" w:rsidR="00DB3948" w:rsidRPr="001F7A79" w:rsidRDefault="00DB3948" w:rsidP="00DB3948">
      <w:pPr>
        <w:pStyle w:val="ParaAttribute8"/>
        <w:spacing w:line="240" w:lineRule="auto"/>
        <w:rPr>
          <w:rFonts w:asciiTheme="minorHAnsi" w:hAnsiTheme="minorHAnsi" w:cstheme="minorHAnsi"/>
          <w:b/>
          <w:sz w:val="22"/>
          <w:szCs w:val="22"/>
          <w:u w:val="single" w:color="FFFFFF"/>
        </w:rPr>
      </w:pPr>
      <w:r w:rsidRPr="001F7A79">
        <w:rPr>
          <w:rStyle w:val="CharAttribute9"/>
          <w:rFonts w:asciiTheme="minorHAnsi" w:eastAsia="Batang" w:hAnsiTheme="minorHAnsi" w:cstheme="minorHAnsi"/>
          <w:szCs w:val="24"/>
          <w:u w:color="FFFFFF"/>
        </w:rPr>
        <w:t>Project-</w:t>
      </w:r>
      <w:r w:rsidR="00C2720E" w:rsidRPr="001F7A79">
        <w:rPr>
          <w:rStyle w:val="CharAttribute9"/>
          <w:rFonts w:asciiTheme="minorHAnsi" w:eastAsia="Batang" w:hAnsiTheme="minorHAnsi" w:cstheme="minorHAnsi"/>
          <w:szCs w:val="24"/>
          <w:u w:color="FFFFFF"/>
        </w:rPr>
        <w:t>2</w:t>
      </w:r>
      <w:r w:rsidRPr="001F7A79">
        <w:rPr>
          <w:rStyle w:val="CharAttribute9"/>
          <w:rFonts w:asciiTheme="minorHAnsi" w:eastAsia="Batang" w:hAnsiTheme="minorHAnsi" w:cstheme="minorHAnsi"/>
          <w:szCs w:val="24"/>
          <w:u w:color="FFFFFF"/>
        </w:rPr>
        <w:t>:</w:t>
      </w:r>
      <w:r w:rsidRPr="001F7A79">
        <w:rPr>
          <w:rStyle w:val="CharAttribute10"/>
          <w:rFonts w:asciiTheme="minorHAnsi" w:eastAsia="Batang" w:hAnsiTheme="minorHAnsi" w:cstheme="minorHAnsi"/>
          <w:szCs w:val="22"/>
          <w:u w:color="FFFFFF"/>
        </w:rPr>
        <w:t xml:space="preserve"> Project Title: Presse</w:t>
      </w:r>
      <w:r w:rsidR="00CE5B78" w:rsidRPr="001F7A79">
        <w:rPr>
          <w:rStyle w:val="CharAttribute10"/>
          <w:rFonts w:asciiTheme="minorHAnsi" w:eastAsia="Batang" w:hAnsiTheme="minorHAnsi" w:cstheme="minorHAnsi"/>
          <w:szCs w:val="22"/>
          <w:u w:color="FFFFFF"/>
        </w:rPr>
        <w:t xml:space="preserve"> </w:t>
      </w:r>
      <w:r w:rsidRPr="001F7A79">
        <w:rPr>
          <w:rStyle w:val="CharAttribute10"/>
          <w:rFonts w:asciiTheme="minorHAnsi" w:eastAsia="Batang" w:hAnsiTheme="minorHAnsi" w:cstheme="minorHAnsi"/>
          <w:szCs w:val="22"/>
          <w:u w:color="FFFFFF"/>
        </w:rPr>
        <w:t>DB</w:t>
      </w:r>
    </w:p>
    <w:tbl>
      <w:tblPr>
        <w:tblW w:w="8983" w:type="dxa"/>
        <w:tblInd w:w="288" w:type="dxa"/>
        <w:tblLayout w:type="fixed"/>
        <w:tblCellMar>
          <w:left w:w="0" w:type="dxa"/>
          <w:right w:w="0" w:type="dxa"/>
        </w:tblCellMar>
        <w:tblLook w:val="04A0" w:firstRow="1" w:lastRow="0" w:firstColumn="1" w:lastColumn="0" w:noHBand="0" w:noVBand="1"/>
      </w:tblPr>
      <w:tblGrid>
        <w:gridCol w:w="2398"/>
        <w:gridCol w:w="6585"/>
      </w:tblGrid>
      <w:tr w:rsidR="00DB3948" w:rsidRPr="001F7A79" w14:paraId="300EF65C" w14:textId="77777777" w:rsidTr="00180362">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1F009834" w14:textId="77777777" w:rsidR="00DB3948" w:rsidRPr="001F7A79" w:rsidRDefault="00DB3948" w:rsidP="0018036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Client</w:t>
            </w:r>
          </w:p>
        </w:tc>
        <w:tc>
          <w:tcPr>
            <w:tcW w:w="6585"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4DBD1DD" w14:textId="017ADF55" w:rsidR="00DB3948" w:rsidRPr="001F7A79" w:rsidRDefault="00E323FC" w:rsidP="00180362">
            <w:pPr>
              <w:pStyle w:val="ParaAttribute13"/>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Volkswagen IT Services Limited</w:t>
            </w:r>
          </w:p>
        </w:tc>
      </w:tr>
      <w:tr w:rsidR="00DB3948" w:rsidRPr="001F7A79" w14:paraId="27AF2DC1" w14:textId="77777777" w:rsidTr="00180362">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490DF0A0" w14:textId="77777777" w:rsidR="00DB3948" w:rsidRPr="001F7A79" w:rsidRDefault="00DB3948" w:rsidP="0018036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Company</w:t>
            </w:r>
          </w:p>
        </w:tc>
        <w:tc>
          <w:tcPr>
            <w:tcW w:w="6585"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6D515B9" w14:textId="7818D507" w:rsidR="00DB3948" w:rsidRPr="001F7A79" w:rsidRDefault="00DB3948" w:rsidP="00180362">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Atos-Syntel Limited, Pune</w:t>
            </w:r>
            <w:r w:rsidR="00BC58D0">
              <w:rPr>
                <w:rStyle w:val="CharAttribute3"/>
                <w:rFonts w:asciiTheme="minorHAnsi" w:eastAsia="Batang" w:hAnsiTheme="minorHAnsi" w:cstheme="minorHAnsi"/>
                <w:szCs w:val="22"/>
              </w:rPr>
              <w:t xml:space="preserve"> </w:t>
            </w:r>
            <w:r w:rsidR="00664990" w:rsidRPr="001F7A79">
              <w:rPr>
                <w:rStyle w:val="CharAttribute3"/>
                <w:rFonts w:asciiTheme="minorHAnsi" w:eastAsia="Batang" w:hAnsiTheme="minorHAnsi" w:cstheme="minorHAnsi"/>
                <w:szCs w:val="22"/>
              </w:rPr>
              <w:t>(</w:t>
            </w:r>
            <w:r w:rsidR="00664990" w:rsidRPr="001F7A79">
              <w:rPr>
                <w:rFonts w:asciiTheme="minorHAnsi" w:hAnsiTheme="minorHAnsi" w:cstheme="minorHAnsi"/>
                <w:sz w:val="22"/>
                <w:szCs w:val="22"/>
              </w:rPr>
              <w:t>26-APR-2021 - 25-FEB-2022</w:t>
            </w:r>
            <w:r w:rsidR="00664990" w:rsidRPr="001F7A79">
              <w:rPr>
                <w:rStyle w:val="CharAttribute3"/>
                <w:rFonts w:asciiTheme="minorHAnsi" w:eastAsia="Batang" w:hAnsiTheme="minorHAnsi" w:cstheme="minorHAnsi"/>
                <w:szCs w:val="22"/>
              </w:rPr>
              <w:t>)</w:t>
            </w:r>
          </w:p>
        </w:tc>
      </w:tr>
      <w:tr w:rsidR="00DB3948" w:rsidRPr="001F7A79" w14:paraId="5E1C4ECD" w14:textId="77777777" w:rsidTr="00180362">
        <w:tc>
          <w:tcPr>
            <w:tcW w:w="2398"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067B0CE6" w14:textId="77777777" w:rsidR="00DB3948" w:rsidRPr="001F7A79" w:rsidRDefault="00DB3948" w:rsidP="0018036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Project Description</w:t>
            </w:r>
          </w:p>
        </w:tc>
        <w:tc>
          <w:tcPr>
            <w:tcW w:w="6585"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39AA877B" w14:textId="7DD3622A" w:rsidR="00DB3948" w:rsidRPr="001F7A79" w:rsidRDefault="00DB3948" w:rsidP="00180362">
            <w:pPr>
              <w:pStyle w:val="ParaAttribute3"/>
              <w:spacing w:line="240" w:lineRule="auto"/>
              <w:ind w:left="110" w:hangingChars="50" w:hanging="110"/>
              <w:rPr>
                <w:rFonts w:asciiTheme="minorHAnsi" w:hAnsiTheme="minorHAnsi" w:cstheme="minorHAnsi"/>
                <w:sz w:val="22"/>
                <w:szCs w:val="22"/>
              </w:rPr>
            </w:pPr>
            <w:r w:rsidRPr="001F7A79">
              <w:rPr>
                <w:rStyle w:val="CharAttribute3"/>
                <w:rFonts w:asciiTheme="minorHAnsi" w:eastAsia="Batang" w:hAnsiTheme="minorHAnsi" w:cstheme="minorHAnsi"/>
                <w:szCs w:val="22"/>
              </w:rPr>
              <w:t xml:space="preserve"> </w:t>
            </w:r>
            <w:r w:rsidR="009B73A8" w:rsidRPr="009B73A8">
              <w:rPr>
                <w:rStyle w:val="CharAttribute3"/>
                <w:rFonts w:asciiTheme="minorHAnsi" w:eastAsia="Batang" w:hAnsiTheme="minorHAnsi" w:cstheme="minorHAnsi"/>
                <w:szCs w:val="22"/>
              </w:rPr>
              <w:t xml:space="preserve">Volkswagen, a leading global automobile manufacturer, utilizes a proprietary tool known as Presse DB to manage and publish press releases for its vehicle lineup. This platform enables authorized users to upload and publish comprehensive vehicle details—including images, videos, articles, and specifications—directly to Volkswagen’s official press </w:t>
            </w:r>
            <w:r w:rsidR="009B73A8">
              <w:rPr>
                <w:rStyle w:val="CharAttribute3"/>
                <w:rFonts w:asciiTheme="minorHAnsi" w:eastAsia="Batang" w:hAnsiTheme="minorHAnsi" w:cstheme="minorHAnsi"/>
                <w:szCs w:val="22"/>
              </w:rPr>
              <w:t>website</w:t>
            </w:r>
            <w:r w:rsidR="009B73A8" w:rsidRPr="009B73A8">
              <w:rPr>
                <w:rStyle w:val="CharAttribute3"/>
                <w:rFonts w:asciiTheme="minorHAnsi" w:eastAsia="Batang" w:hAnsiTheme="minorHAnsi" w:cstheme="minorHAnsi"/>
                <w:szCs w:val="22"/>
              </w:rPr>
              <w:t xml:space="preserve">. The system ensures timely and consistent communication of </w:t>
            </w:r>
            <w:r w:rsidR="009B73A8">
              <w:rPr>
                <w:rStyle w:val="CharAttribute3"/>
                <w:rFonts w:asciiTheme="minorHAnsi" w:eastAsia="Batang" w:hAnsiTheme="minorHAnsi" w:cstheme="minorHAnsi"/>
                <w:szCs w:val="22"/>
              </w:rPr>
              <w:t xml:space="preserve">  </w:t>
            </w:r>
            <w:r w:rsidR="009B73A8" w:rsidRPr="009B73A8">
              <w:rPr>
                <w:rStyle w:val="CharAttribute3"/>
                <w:rFonts w:asciiTheme="minorHAnsi" w:eastAsia="Batang" w:hAnsiTheme="minorHAnsi" w:cstheme="minorHAnsi"/>
                <w:szCs w:val="22"/>
              </w:rPr>
              <w:t>product information to media outlets and the public.</w:t>
            </w:r>
          </w:p>
        </w:tc>
      </w:tr>
      <w:tr w:rsidR="00DB3948" w:rsidRPr="001F7A79" w14:paraId="1DA5D098" w14:textId="77777777" w:rsidTr="00180362">
        <w:tc>
          <w:tcPr>
            <w:tcW w:w="2398"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F07F57F" w14:textId="77777777" w:rsidR="00DB3948" w:rsidRPr="001F7A79" w:rsidRDefault="00DB3948" w:rsidP="0018036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Role</w:t>
            </w:r>
          </w:p>
        </w:tc>
        <w:tc>
          <w:tcPr>
            <w:tcW w:w="6585"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6F61FFF8" w14:textId="27D9E7F2" w:rsidR="00DB3948" w:rsidRPr="001F7A79" w:rsidRDefault="00330393" w:rsidP="00180362">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 xml:space="preserve">Sr. </w:t>
            </w:r>
            <w:r w:rsidR="00DB3948" w:rsidRPr="001F7A79">
              <w:rPr>
                <w:rStyle w:val="CharAttribute3"/>
                <w:rFonts w:asciiTheme="minorHAnsi" w:eastAsia="Batang" w:hAnsiTheme="minorHAnsi" w:cstheme="minorHAnsi"/>
                <w:szCs w:val="22"/>
              </w:rPr>
              <w:t>Developer</w:t>
            </w:r>
          </w:p>
        </w:tc>
      </w:tr>
      <w:tr w:rsidR="00DB3948" w:rsidRPr="001F7A79" w14:paraId="17C8B324" w14:textId="77777777" w:rsidTr="00180362">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D4028AA" w14:textId="77777777" w:rsidR="00DB3948" w:rsidRPr="001F7A79" w:rsidRDefault="00DB3948" w:rsidP="0018036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 xml:space="preserve">Responsibility  </w:t>
            </w:r>
          </w:p>
        </w:tc>
        <w:tc>
          <w:tcPr>
            <w:tcW w:w="6585"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48698E04" w14:textId="3596992F" w:rsidR="00F265B6" w:rsidRDefault="00546B03" w:rsidP="00546B03">
            <w:pPr>
              <w:tabs>
                <w:tab w:val="left" w:pos="1080"/>
              </w:tabs>
              <w:spacing w:line="240" w:lineRule="auto"/>
              <w:jc w:val="left"/>
              <w:rPr>
                <w:rStyle w:val="CharAttribute20"/>
                <w:rFonts w:asciiTheme="minorHAnsi" w:eastAsia="Batang" w:hAnsiTheme="minorHAnsi" w:cstheme="minorHAnsi"/>
                <w:szCs w:val="22"/>
              </w:rPr>
            </w:pPr>
            <w:r>
              <w:rPr>
                <w:rStyle w:val="CharAttribute3"/>
                <w:rFonts w:asciiTheme="minorHAnsi" w:eastAsia="Batang" w:hAnsiTheme="minorHAnsi" w:cstheme="minorHAnsi"/>
                <w:szCs w:val="22"/>
              </w:rPr>
              <w:t xml:space="preserve">Designed and </w:t>
            </w:r>
            <w:r w:rsidR="00DB3948" w:rsidRPr="001F7A79">
              <w:rPr>
                <w:rStyle w:val="CharAttribute20"/>
                <w:rFonts w:asciiTheme="minorHAnsi" w:eastAsia="Batang" w:hAnsiTheme="minorHAnsi" w:cstheme="minorHAnsi"/>
                <w:szCs w:val="22"/>
              </w:rPr>
              <w:t>implement</w:t>
            </w:r>
            <w:r>
              <w:rPr>
                <w:rStyle w:val="CharAttribute20"/>
                <w:rFonts w:asciiTheme="minorHAnsi" w:eastAsia="Batang" w:hAnsiTheme="minorHAnsi" w:cstheme="minorHAnsi"/>
                <w:szCs w:val="22"/>
              </w:rPr>
              <w:t xml:space="preserve">ed backend services using </w:t>
            </w:r>
            <w:r w:rsidR="00DB3948" w:rsidRPr="001F7A79">
              <w:rPr>
                <w:rStyle w:val="CharAttribute20"/>
                <w:rFonts w:asciiTheme="minorHAnsi" w:eastAsia="Batang" w:hAnsiTheme="minorHAnsi" w:cstheme="minorHAnsi"/>
                <w:szCs w:val="22"/>
              </w:rPr>
              <w:t xml:space="preserve">Spring boot </w:t>
            </w:r>
            <w:r>
              <w:rPr>
                <w:rStyle w:val="CharAttribute20"/>
                <w:rFonts w:asciiTheme="minorHAnsi" w:eastAsia="Batang" w:hAnsiTheme="minorHAnsi" w:cstheme="minorHAnsi"/>
                <w:szCs w:val="22"/>
              </w:rPr>
              <w:t xml:space="preserve">microservices </w:t>
            </w:r>
            <w:r w:rsidR="00DB3948" w:rsidRPr="001F7A79">
              <w:rPr>
                <w:rStyle w:val="CharAttribute20"/>
                <w:rFonts w:asciiTheme="minorHAnsi" w:eastAsia="Batang" w:hAnsiTheme="minorHAnsi" w:cstheme="minorHAnsi"/>
                <w:szCs w:val="22"/>
              </w:rPr>
              <w:t>Framework.</w:t>
            </w:r>
          </w:p>
          <w:p w14:paraId="4D9781A3" w14:textId="409842A4" w:rsidR="00F265B6" w:rsidRPr="00F265B6" w:rsidRDefault="00F265B6" w:rsidP="00546B03">
            <w:pPr>
              <w:tabs>
                <w:tab w:val="left" w:pos="1080"/>
              </w:tabs>
              <w:spacing w:line="240" w:lineRule="auto"/>
              <w:jc w:val="left"/>
              <w:rPr>
                <w:rFonts w:asciiTheme="minorHAnsi" w:hAnsiTheme="minorHAnsi" w:cstheme="minorHAnsi"/>
                <w:sz w:val="22"/>
                <w:szCs w:val="22"/>
              </w:rPr>
            </w:pPr>
            <w:r w:rsidRPr="00F265B6">
              <w:rPr>
                <w:rStyle w:val="CharAttribute20"/>
                <w:rFonts w:asciiTheme="minorHAnsi" w:eastAsia="Batang" w:hAnsiTheme="minorHAnsi" w:cstheme="minorHAnsi"/>
              </w:rPr>
              <w:t>Led the development and enhancement of the Presse DB tool, enabling seamless content publishing for new and existing vehicles.</w:t>
            </w:r>
          </w:p>
          <w:p w14:paraId="37D5D10C" w14:textId="144AAF04" w:rsidR="00DB3948" w:rsidRDefault="00F265B6" w:rsidP="00F265B6">
            <w:pPr>
              <w:tabs>
                <w:tab w:val="left" w:pos="1080"/>
              </w:tabs>
              <w:spacing w:line="240" w:lineRule="auto"/>
              <w:jc w:val="left"/>
              <w:rPr>
                <w:rStyle w:val="CharAttribute3"/>
                <w:rFonts w:asciiTheme="minorHAnsi" w:eastAsia="Batang" w:hAnsiTheme="minorHAnsi" w:cstheme="minorHAnsi"/>
                <w:szCs w:val="22"/>
              </w:rPr>
            </w:pPr>
            <w:r>
              <w:rPr>
                <w:rStyle w:val="CharAttribute3"/>
                <w:rFonts w:asciiTheme="minorHAnsi" w:eastAsia="Batang" w:hAnsiTheme="minorHAnsi" w:cstheme="minorHAnsi"/>
                <w:szCs w:val="22"/>
              </w:rPr>
              <w:t>Developed REST web services to support content publishing workflows.</w:t>
            </w:r>
          </w:p>
          <w:p w14:paraId="0209D277" w14:textId="1BF82FD6" w:rsidR="00F265B6" w:rsidRPr="001F7A79" w:rsidRDefault="00F265B6" w:rsidP="00F265B6">
            <w:pPr>
              <w:tabs>
                <w:tab w:val="left" w:pos="1080"/>
              </w:tabs>
              <w:spacing w:line="240" w:lineRule="auto"/>
              <w:jc w:val="left"/>
              <w:rPr>
                <w:rFonts w:asciiTheme="minorHAnsi" w:eastAsia="Times New Roman" w:hAnsiTheme="minorHAnsi" w:cstheme="minorHAnsi"/>
                <w:sz w:val="22"/>
                <w:szCs w:val="22"/>
              </w:rPr>
            </w:pPr>
            <w:r w:rsidRPr="00F265B6">
              <w:rPr>
                <w:rFonts w:asciiTheme="minorHAnsi" w:eastAsia="Times New Roman" w:hAnsiTheme="minorHAnsi" w:cstheme="minorHAnsi"/>
                <w:sz w:val="22"/>
                <w:szCs w:val="22"/>
              </w:rPr>
              <w:t xml:space="preserve">Integrated support for </w:t>
            </w:r>
            <w:r w:rsidRPr="00F265B6">
              <w:rPr>
                <w:rFonts w:asciiTheme="minorHAnsi" w:eastAsia="Times New Roman" w:hAnsiTheme="minorHAnsi" w:cstheme="minorHAnsi"/>
                <w:b/>
                <w:bCs/>
                <w:sz w:val="22"/>
                <w:szCs w:val="22"/>
              </w:rPr>
              <w:t>multimedia content</w:t>
            </w:r>
            <w:r w:rsidRPr="00F265B6">
              <w:rPr>
                <w:rFonts w:asciiTheme="minorHAnsi" w:eastAsia="Times New Roman" w:hAnsiTheme="minorHAnsi" w:cstheme="minorHAnsi"/>
                <w:sz w:val="22"/>
                <w:szCs w:val="22"/>
              </w:rPr>
              <w:t xml:space="preserve"> (images, videos, documents) to enrich vehicle press releases.</w:t>
            </w:r>
          </w:p>
          <w:p w14:paraId="20C191ED" w14:textId="09D1313F" w:rsidR="00DB3948" w:rsidRDefault="00F265B6" w:rsidP="00180362">
            <w:pPr>
              <w:tabs>
                <w:tab w:val="left" w:pos="1080"/>
              </w:tabs>
              <w:spacing w:line="240" w:lineRule="auto"/>
              <w:rPr>
                <w:rStyle w:val="CharAttribute3"/>
                <w:rFonts w:asciiTheme="minorHAnsi" w:eastAsia="Batang" w:hAnsiTheme="minorHAnsi" w:cstheme="minorHAnsi"/>
                <w:szCs w:val="22"/>
              </w:rPr>
            </w:pPr>
            <w:r>
              <w:rPr>
                <w:rStyle w:val="CharAttribute3"/>
                <w:rFonts w:asciiTheme="minorHAnsi" w:eastAsia="Batang" w:hAnsiTheme="minorHAnsi" w:cstheme="minorHAnsi"/>
                <w:szCs w:val="22"/>
              </w:rPr>
              <w:lastRenderedPageBreak/>
              <w:t>Built responsive and dynamic UI pages using their in-house components library using React JS.</w:t>
            </w:r>
          </w:p>
          <w:p w14:paraId="7D3DAE1C" w14:textId="5C82F172" w:rsidR="00F265B6" w:rsidRPr="001F7A79" w:rsidRDefault="00F265B6" w:rsidP="00180362">
            <w:pPr>
              <w:tabs>
                <w:tab w:val="left" w:pos="1080"/>
              </w:tabs>
              <w:spacing w:line="240" w:lineRule="auto"/>
              <w:rPr>
                <w:rFonts w:asciiTheme="minorHAnsi" w:eastAsia="Times New Roman" w:hAnsiTheme="minorHAnsi" w:cstheme="minorHAnsi"/>
                <w:sz w:val="22"/>
                <w:szCs w:val="22"/>
              </w:rPr>
            </w:pPr>
            <w:r w:rsidRPr="00F265B6">
              <w:rPr>
                <w:rFonts w:asciiTheme="minorHAnsi" w:eastAsia="Times New Roman" w:hAnsiTheme="minorHAnsi" w:cstheme="minorHAnsi"/>
                <w:sz w:val="22"/>
                <w:szCs w:val="22"/>
              </w:rPr>
              <w:t xml:space="preserve">Managed </w:t>
            </w:r>
            <w:r w:rsidRPr="00F265B6">
              <w:rPr>
                <w:rFonts w:asciiTheme="minorHAnsi" w:eastAsia="Times New Roman" w:hAnsiTheme="minorHAnsi" w:cstheme="minorHAnsi"/>
                <w:b/>
                <w:bCs/>
                <w:sz w:val="22"/>
                <w:szCs w:val="22"/>
              </w:rPr>
              <w:t>technical upgrades</w:t>
            </w:r>
            <w:r w:rsidRPr="00F265B6">
              <w:rPr>
                <w:rFonts w:asciiTheme="minorHAnsi" w:eastAsia="Times New Roman" w:hAnsiTheme="minorHAnsi" w:cstheme="minorHAnsi"/>
                <w:sz w:val="22"/>
                <w:szCs w:val="22"/>
              </w:rPr>
              <w:t xml:space="preserve"> and performance tuning to ensure platform scalability and reliability.</w:t>
            </w:r>
          </w:p>
          <w:p w14:paraId="33ECA026" w14:textId="07EB2ED9" w:rsidR="00DB3948" w:rsidRPr="001F7A79" w:rsidRDefault="00F265B6" w:rsidP="00180362">
            <w:pPr>
              <w:tabs>
                <w:tab w:val="left" w:pos="1080"/>
              </w:tabs>
              <w:spacing w:line="240" w:lineRule="auto"/>
              <w:rPr>
                <w:rFonts w:asciiTheme="minorHAnsi" w:eastAsia="Calibri" w:hAnsiTheme="minorHAnsi" w:cstheme="minorHAnsi"/>
                <w:sz w:val="22"/>
                <w:szCs w:val="22"/>
              </w:rPr>
            </w:pPr>
            <w:r w:rsidRPr="00F265B6">
              <w:rPr>
                <w:rFonts w:asciiTheme="minorHAnsi" w:hAnsiTheme="minorHAnsi" w:cstheme="minorHAnsi"/>
                <w:sz w:val="22"/>
                <w:szCs w:val="22"/>
              </w:rPr>
              <w:t xml:space="preserve">Wrote comprehensive </w:t>
            </w:r>
            <w:r w:rsidRPr="00F265B6">
              <w:rPr>
                <w:rFonts w:asciiTheme="minorHAnsi" w:hAnsiTheme="minorHAnsi" w:cstheme="minorHAnsi"/>
                <w:b/>
                <w:bCs/>
                <w:sz w:val="22"/>
                <w:szCs w:val="22"/>
              </w:rPr>
              <w:t>unit tests</w:t>
            </w:r>
            <w:r w:rsidRPr="00F265B6">
              <w:rPr>
                <w:rFonts w:asciiTheme="minorHAnsi" w:hAnsiTheme="minorHAnsi" w:cstheme="minorHAnsi"/>
                <w:sz w:val="22"/>
                <w:szCs w:val="22"/>
              </w:rPr>
              <w:t xml:space="preserve"> using </w:t>
            </w:r>
            <w:r w:rsidRPr="00F265B6">
              <w:rPr>
                <w:rFonts w:asciiTheme="minorHAnsi" w:hAnsiTheme="minorHAnsi" w:cstheme="minorHAnsi"/>
                <w:b/>
                <w:bCs/>
                <w:sz w:val="22"/>
                <w:szCs w:val="22"/>
              </w:rPr>
              <w:t>JUnit</w:t>
            </w:r>
            <w:r w:rsidRPr="00F265B6">
              <w:rPr>
                <w:rFonts w:asciiTheme="minorHAnsi" w:hAnsiTheme="minorHAnsi" w:cstheme="minorHAnsi"/>
                <w:sz w:val="22"/>
                <w:szCs w:val="22"/>
              </w:rPr>
              <w:t xml:space="preserve"> and </w:t>
            </w:r>
            <w:r w:rsidRPr="00F265B6">
              <w:rPr>
                <w:rFonts w:asciiTheme="minorHAnsi" w:hAnsiTheme="minorHAnsi" w:cstheme="minorHAnsi"/>
                <w:b/>
                <w:bCs/>
                <w:sz w:val="22"/>
                <w:szCs w:val="22"/>
              </w:rPr>
              <w:t>Mockito</w:t>
            </w:r>
            <w:r w:rsidRPr="00F265B6">
              <w:rPr>
                <w:rFonts w:asciiTheme="minorHAnsi" w:hAnsiTheme="minorHAnsi" w:cstheme="minorHAnsi"/>
                <w:sz w:val="22"/>
                <w:szCs w:val="22"/>
              </w:rPr>
              <w:t xml:space="preserve"> to maintain code quality and stability.</w:t>
            </w:r>
          </w:p>
        </w:tc>
      </w:tr>
    </w:tbl>
    <w:p w14:paraId="73846062" w14:textId="098D1DAF" w:rsidR="00DB3948" w:rsidRPr="001F7A79" w:rsidRDefault="00DB3948" w:rsidP="00AA695B">
      <w:pPr>
        <w:pStyle w:val="ParaAttribute8"/>
        <w:spacing w:line="240" w:lineRule="auto"/>
        <w:rPr>
          <w:rStyle w:val="CharAttribute1"/>
          <w:rFonts w:asciiTheme="minorHAnsi" w:eastAsia="Batang" w:hAnsiTheme="minorHAnsi" w:cstheme="minorHAnsi"/>
          <w:szCs w:val="22"/>
        </w:rPr>
      </w:pPr>
    </w:p>
    <w:p w14:paraId="05B87F7F" w14:textId="77777777" w:rsidR="00DB3948" w:rsidRPr="001F7A79" w:rsidRDefault="00DB3948" w:rsidP="00AA695B">
      <w:pPr>
        <w:pStyle w:val="ParaAttribute8"/>
        <w:spacing w:line="240" w:lineRule="auto"/>
        <w:rPr>
          <w:rStyle w:val="CharAttribute1"/>
          <w:rFonts w:asciiTheme="minorHAnsi" w:eastAsia="Batang" w:hAnsiTheme="minorHAnsi" w:cstheme="minorHAnsi"/>
          <w:szCs w:val="22"/>
        </w:rPr>
      </w:pPr>
    </w:p>
    <w:p w14:paraId="7F65A5D0" w14:textId="77777777" w:rsidR="003965DD" w:rsidRPr="001F7A79" w:rsidRDefault="00E27E46" w:rsidP="00E27E46">
      <w:pPr>
        <w:pStyle w:val="ParaAttribute8"/>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szCs w:val="22"/>
        </w:rPr>
        <w:t xml:space="preserve">   </w:t>
      </w:r>
    </w:p>
    <w:p w14:paraId="5EF3D0BA" w14:textId="1A171522" w:rsidR="007A1320" w:rsidRPr="001F7A79" w:rsidRDefault="00E27E46" w:rsidP="00E27E46">
      <w:pPr>
        <w:pStyle w:val="ParaAttribute8"/>
        <w:spacing w:line="240" w:lineRule="auto"/>
        <w:rPr>
          <w:rFonts w:asciiTheme="minorHAnsi" w:hAnsiTheme="minorHAnsi" w:cstheme="minorHAnsi"/>
          <w:b/>
          <w:sz w:val="22"/>
          <w:szCs w:val="22"/>
          <w:u w:val="single" w:color="FFFFFF"/>
        </w:rPr>
      </w:pPr>
      <w:r w:rsidRPr="001F7A79">
        <w:rPr>
          <w:rStyle w:val="CharAttribute9"/>
          <w:rFonts w:asciiTheme="minorHAnsi" w:eastAsia="Batang" w:hAnsiTheme="minorHAnsi" w:cstheme="minorHAnsi"/>
          <w:szCs w:val="24"/>
          <w:u w:color="FFFFFF"/>
        </w:rPr>
        <w:t>Project-</w:t>
      </w:r>
      <w:r w:rsidR="00BB7634" w:rsidRPr="001F7A79">
        <w:rPr>
          <w:rStyle w:val="CharAttribute9"/>
          <w:rFonts w:asciiTheme="minorHAnsi" w:eastAsia="Batang" w:hAnsiTheme="minorHAnsi" w:cstheme="minorHAnsi"/>
          <w:szCs w:val="24"/>
          <w:u w:color="FFFFFF"/>
        </w:rPr>
        <w:t>3</w:t>
      </w:r>
      <w:r w:rsidR="00321A3B" w:rsidRPr="001F7A79">
        <w:rPr>
          <w:rStyle w:val="CharAttribute9"/>
          <w:rFonts w:asciiTheme="minorHAnsi" w:eastAsia="Batang" w:hAnsiTheme="minorHAnsi" w:cstheme="minorHAnsi"/>
          <w:szCs w:val="24"/>
          <w:u w:color="FFFFFF"/>
        </w:rPr>
        <w:t>:</w:t>
      </w:r>
      <w:r w:rsidR="00321A3B" w:rsidRPr="001F7A79">
        <w:rPr>
          <w:rStyle w:val="CharAttribute10"/>
          <w:rFonts w:asciiTheme="minorHAnsi" w:eastAsia="Batang" w:hAnsiTheme="minorHAnsi" w:cstheme="minorHAnsi"/>
          <w:szCs w:val="22"/>
          <w:u w:color="FFFFFF"/>
        </w:rPr>
        <w:t xml:space="preserve"> Project</w:t>
      </w:r>
      <w:r w:rsidRPr="001F7A79">
        <w:rPr>
          <w:rStyle w:val="CharAttribute10"/>
          <w:rFonts w:asciiTheme="minorHAnsi" w:eastAsia="Batang" w:hAnsiTheme="minorHAnsi" w:cstheme="minorHAnsi"/>
          <w:szCs w:val="22"/>
          <w:u w:color="FFFFFF"/>
        </w:rPr>
        <w:t xml:space="preserve"> Title:</w:t>
      </w:r>
      <w:r w:rsidR="00693032" w:rsidRPr="001F7A79">
        <w:rPr>
          <w:rStyle w:val="CharAttribute10"/>
          <w:rFonts w:asciiTheme="minorHAnsi" w:eastAsia="Batang" w:hAnsiTheme="minorHAnsi" w:cstheme="minorHAnsi"/>
          <w:szCs w:val="22"/>
          <w:u w:color="FFFFFF"/>
        </w:rPr>
        <w:t xml:space="preserve"> OSCAR</w:t>
      </w:r>
    </w:p>
    <w:tbl>
      <w:tblPr>
        <w:tblW w:w="8983" w:type="dxa"/>
        <w:tblInd w:w="288" w:type="dxa"/>
        <w:tblLayout w:type="fixed"/>
        <w:tblCellMar>
          <w:left w:w="0" w:type="dxa"/>
          <w:right w:w="0" w:type="dxa"/>
        </w:tblCellMar>
        <w:tblLook w:val="04A0" w:firstRow="1" w:lastRow="0" w:firstColumn="1" w:lastColumn="0" w:noHBand="0" w:noVBand="1"/>
      </w:tblPr>
      <w:tblGrid>
        <w:gridCol w:w="2398"/>
        <w:gridCol w:w="6585"/>
      </w:tblGrid>
      <w:tr w:rsidR="00E27E46" w:rsidRPr="001F7A79" w14:paraId="164D560E" w14:textId="77777777" w:rsidTr="00572180">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15399A1E" w14:textId="77777777" w:rsidR="00E27E46" w:rsidRPr="001F7A79" w:rsidRDefault="00E27E46" w:rsidP="00BF22C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Client</w:t>
            </w:r>
          </w:p>
        </w:tc>
        <w:tc>
          <w:tcPr>
            <w:tcW w:w="6585"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5DDA2F16" w14:textId="5ABCE8A1" w:rsidR="00E27E46" w:rsidRPr="001F7A79" w:rsidRDefault="00E27E46" w:rsidP="00BF22C2">
            <w:pPr>
              <w:pStyle w:val="ParaAttribute13"/>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Tele</w:t>
            </w:r>
            <w:r w:rsidR="006F5B38" w:rsidRPr="001F7A79">
              <w:rPr>
                <w:rStyle w:val="CharAttribute1"/>
                <w:rFonts w:asciiTheme="minorHAnsi" w:eastAsia="Batang" w:hAnsiTheme="minorHAnsi" w:cstheme="minorHAnsi"/>
                <w:szCs w:val="22"/>
              </w:rPr>
              <w:t>2</w:t>
            </w:r>
          </w:p>
        </w:tc>
      </w:tr>
      <w:tr w:rsidR="00E27E46" w:rsidRPr="001F7A79" w14:paraId="5BD3413B" w14:textId="77777777" w:rsidTr="00572180">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D65817F" w14:textId="77777777" w:rsidR="00E27E46" w:rsidRPr="001F7A79" w:rsidRDefault="00E27E46" w:rsidP="00BF22C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Company</w:t>
            </w:r>
          </w:p>
        </w:tc>
        <w:tc>
          <w:tcPr>
            <w:tcW w:w="6585"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A25EBC9" w14:textId="439E5E91" w:rsidR="00E27E46" w:rsidRPr="001F7A79" w:rsidRDefault="00806DA4" w:rsidP="00BF22C2">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Cognizant Technology Solutions</w:t>
            </w:r>
            <w:r w:rsidR="00E27E46" w:rsidRPr="001F7A79">
              <w:rPr>
                <w:rStyle w:val="CharAttribute3"/>
                <w:rFonts w:asciiTheme="minorHAnsi" w:eastAsia="Batang" w:hAnsiTheme="minorHAnsi" w:cstheme="minorHAnsi"/>
                <w:szCs w:val="22"/>
              </w:rPr>
              <w:t>, Pune</w:t>
            </w:r>
            <w:r w:rsidR="00664990" w:rsidRPr="001F7A79">
              <w:rPr>
                <w:rStyle w:val="CharAttribute3"/>
                <w:rFonts w:asciiTheme="minorHAnsi" w:eastAsia="Batang" w:hAnsiTheme="minorHAnsi" w:cstheme="minorHAnsi"/>
                <w:szCs w:val="22"/>
              </w:rPr>
              <w:t>(</w:t>
            </w:r>
            <w:r w:rsidR="00664990" w:rsidRPr="001F7A79">
              <w:rPr>
                <w:rFonts w:asciiTheme="minorHAnsi" w:hAnsiTheme="minorHAnsi" w:cstheme="minorHAnsi"/>
                <w:sz w:val="22"/>
                <w:szCs w:val="22"/>
              </w:rPr>
              <w:t>11-SEP-2019 - 22-APR-2021</w:t>
            </w:r>
            <w:r w:rsidR="00664990" w:rsidRPr="001F7A79">
              <w:rPr>
                <w:rStyle w:val="CharAttribute3"/>
                <w:rFonts w:asciiTheme="minorHAnsi" w:eastAsia="Batang" w:hAnsiTheme="minorHAnsi" w:cstheme="minorHAnsi"/>
                <w:szCs w:val="22"/>
              </w:rPr>
              <w:t>)</w:t>
            </w:r>
          </w:p>
        </w:tc>
      </w:tr>
      <w:tr w:rsidR="00E27E46" w:rsidRPr="001F7A79" w14:paraId="143F35AA" w14:textId="77777777" w:rsidTr="00572180">
        <w:tc>
          <w:tcPr>
            <w:tcW w:w="2398"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527A4BA6" w14:textId="77777777" w:rsidR="00E27E46" w:rsidRPr="001F7A79" w:rsidRDefault="00E27E46" w:rsidP="00BF22C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Project Description</w:t>
            </w:r>
          </w:p>
        </w:tc>
        <w:tc>
          <w:tcPr>
            <w:tcW w:w="6585"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38B509A1" w14:textId="768FA948" w:rsidR="00E27E46" w:rsidRPr="001F7A79" w:rsidRDefault="00622A18" w:rsidP="00572180">
            <w:pPr>
              <w:pStyle w:val="ParaAttribute3"/>
              <w:spacing w:line="240" w:lineRule="auto"/>
              <w:ind w:left="110" w:hangingChars="50" w:hanging="110"/>
              <w:rPr>
                <w:rFonts w:asciiTheme="minorHAnsi" w:hAnsiTheme="minorHAnsi" w:cstheme="minorHAnsi"/>
                <w:sz w:val="22"/>
                <w:szCs w:val="22"/>
              </w:rPr>
            </w:pPr>
            <w:r w:rsidRPr="001F7A79">
              <w:rPr>
                <w:rStyle w:val="CharAttribute3"/>
                <w:rFonts w:asciiTheme="minorHAnsi" w:eastAsia="Batang" w:hAnsiTheme="minorHAnsi" w:cstheme="minorHAnsi"/>
                <w:szCs w:val="22"/>
              </w:rPr>
              <w:t xml:space="preserve"> Tele2 is </w:t>
            </w:r>
            <w:r w:rsidR="00EF0AAA" w:rsidRPr="001F7A79">
              <w:rPr>
                <w:rStyle w:val="CharAttribute3"/>
                <w:rFonts w:asciiTheme="minorHAnsi" w:eastAsia="Batang" w:hAnsiTheme="minorHAnsi" w:cstheme="minorHAnsi"/>
                <w:szCs w:val="22"/>
              </w:rPr>
              <w:t>European</w:t>
            </w:r>
            <w:r w:rsidRPr="001F7A79">
              <w:rPr>
                <w:rStyle w:val="CharAttribute3"/>
                <w:rFonts w:asciiTheme="minorHAnsi" w:eastAsia="Batang" w:hAnsiTheme="minorHAnsi" w:cstheme="minorHAnsi"/>
                <w:szCs w:val="22"/>
              </w:rPr>
              <w:t xml:space="preserve"> Tele communications company</w:t>
            </w:r>
            <w:r w:rsidR="00572180" w:rsidRPr="001F7A79">
              <w:rPr>
                <w:rStyle w:val="CharAttribute3"/>
                <w:rFonts w:asciiTheme="minorHAnsi" w:eastAsia="Batang" w:hAnsiTheme="minorHAnsi" w:cstheme="minorHAnsi"/>
                <w:szCs w:val="22"/>
              </w:rPr>
              <w:t xml:space="preserve">, </w:t>
            </w:r>
            <w:r w:rsidR="00EF0AAA" w:rsidRPr="001F7A79">
              <w:rPr>
                <w:rStyle w:val="CharAttribute3"/>
                <w:rFonts w:asciiTheme="minorHAnsi" w:eastAsia="Batang" w:hAnsiTheme="minorHAnsi" w:cstheme="minorHAnsi"/>
                <w:szCs w:val="22"/>
              </w:rPr>
              <w:t>provide telecom service</w:t>
            </w:r>
            <w:r w:rsidR="00F60E00" w:rsidRPr="001F7A79">
              <w:rPr>
                <w:rStyle w:val="CharAttribute3"/>
                <w:rFonts w:asciiTheme="minorHAnsi" w:eastAsia="Batang" w:hAnsiTheme="minorHAnsi" w:cstheme="minorHAnsi"/>
                <w:szCs w:val="22"/>
              </w:rPr>
              <w:t>s</w:t>
            </w:r>
            <w:r w:rsidRPr="001F7A79">
              <w:rPr>
                <w:rStyle w:val="CharAttribute3"/>
                <w:rFonts w:asciiTheme="minorHAnsi" w:eastAsia="Batang" w:hAnsiTheme="minorHAnsi" w:cstheme="minorHAnsi"/>
                <w:szCs w:val="22"/>
              </w:rPr>
              <w:t xml:space="preserve"> to the Europe and America.</w:t>
            </w:r>
            <w:r w:rsidR="00572180"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 xml:space="preserve">Tele2 use a tool to verify its new </w:t>
            </w:r>
            <w:r w:rsidR="00056600" w:rsidRPr="001F7A79">
              <w:rPr>
                <w:rStyle w:val="CharAttribute3"/>
                <w:rFonts w:asciiTheme="minorHAnsi" w:eastAsia="Batang" w:hAnsiTheme="minorHAnsi" w:cstheme="minorHAnsi"/>
                <w:szCs w:val="22"/>
              </w:rPr>
              <w:t>c</w:t>
            </w:r>
            <w:r w:rsidR="00572180" w:rsidRPr="001F7A79">
              <w:rPr>
                <w:rStyle w:val="CharAttribute3"/>
                <w:rFonts w:asciiTheme="minorHAnsi" w:eastAsia="Batang" w:hAnsiTheme="minorHAnsi" w:cstheme="minorHAnsi"/>
                <w:szCs w:val="22"/>
              </w:rPr>
              <w:t>u</w:t>
            </w:r>
            <w:r w:rsidR="00056600" w:rsidRPr="001F7A79">
              <w:rPr>
                <w:rStyle w:val="CharAttribute3"/>
                <w:rFonts w:asciiTheme="minorHAnsi" w:eastAsia="Batang" w:hAnsiTheme="minorHAnsi" w:cstheme="minorHAnsi"/>
                <w:szCs w:val="22"/>
              </w:rPr>
              <w:t>st</w:t>
            </w:r>
            <w:r w:rsidR="00572180" w:rsidRPr="001F7A79">
              <w:rPr>
                <w:rStyle w:val="CharAttribute3"/>
                <w:rFonts w:asciiTheme="minorHAnsi" w:eastAsia="Batang" w:hAnsiTheme="minorHAnsi" w:cstheme="minorHAnsi"/>
                <w:szCs w:val="22"/>
              </w:rPr>
              <w:t>o</w:t>
            </w:r>
            <w:r w:rsidR="00056600" w:rsidRPr="001F7A79">
              <w:rPr>
                <w:rStyle w:val="CharAttribute3"/>
                <w:rFonts w:asciiTheme="minorHAnsi" w:eastAsia="Batang" w:hAnsiTheme="minorHAnsi" w:cstheme="minorHAnsi"/>
                <w:szCs w:val="22"/>
              </w:rPr>
              <w:t>mers</w:t>
            </w:r>
            <w:r w:rsidRPr="001F7A79">
              <w:rPr>
                <w:rStyle w:val="CharAttribute3"/>
                <w:rFonts w:asciiTheme="minorHAnsi" w:eastAsia="Batang" w:hAnsiTheme="minorHAnsi" w:cstheme="minorHAnsi"/>
                <w:szCs w:val="22"/>
              </w:rPr>
              <w:t xml:space="preserve"> before giving any new connection</w:t>
            </w:r>
            <w:r w:rsidR="009C36FC" w:rsidRPr="001F7A79">
              <w:rPr>
                <w:rStyle w:val="CharAttribute3"/>
                <w:rFonts w:asciiTheme="minorHAnsi" w:eastAsia="Batang" w:hAnsiTheme="minorHAnsi" w:cstheme="minorHAnsi"/>
                <w:szCs w:val="22"/>
              </w:rPr>
              <w:t>.</w:t>
            </w:r>
            <w:r w:rsidRPr="001F7A79">
              <w:rPr>
                <w:rStyle w:val="CharAttribute3"/>
                <w:rFonts w:asciiTheme="minorHAnsi" w:eastAsia="Batang" w:hAnsiTheme="minorHAnsi" w:cstheme="minorHAnsi"/>
                <w:szCs w:val="22"/>
              </w:rPr>
              <w:t xml:space="preserve"> </w:t>
            </w:r>
            <w:r w:rsidR="009C36FC" w:rsidRPr="001F7A79">
              <w:rPr>
                <w:rStyle w:val="CharAttribute3"/>
                <w:rFonts w:asciiTheme="minorHAnsi" w:eastAsia="Batang" w:hAnsiTheme="minorHAnsi" w:cstheme="minorHAnsi"/>
                <w:szCs w:val="22"/>
              </w:rPr>
              <w:t>I</w:t>
            </w:r>
            <w:r w:rsidRPr="001F7A79">
              <w:rPr>
                <w:rStyle w:val="CharAttribute3"/>
                <w:rFonts w:asciiTheme="minorHAnsi" w:eastAsia="Batang" w:hAnsiTheme="minorHAnsi" w:cstheme="minorHAnsi"/>
                <w:szCs w:val="22"/>
              </w:rPr>
              <w:t>t includes background</w:t>
            </w:r>
            <w:r w:rsidR="00572180"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 xml:space="preserve"> verification check and the previous account status and </w:t>
            </w:r>
            <w:r w:rsidR="00056600" w:rsidRPr="001F7A79">
              <w:rPr>
                <w:rStyle w:val="CharAttribute3"/>
                <w:rFonts w:asciiTheme="minorHAnsi" w:eastAsia="Batang" w:hAnsiTheme="minorHAnsi" w:cstheme="minorHAnsi"/>
                <w:szCs w:val="22"/>
              </w:rPr>
              <w:t>other</w:t>
            </w:r>
            <w:r w:rsidRPr="001F7A79">
              <w:rPr>
                <w:rStyle w:val="CharAttribute3"/>
                <w:rFonts w:asciiTheme="minorHAnsi" w:eastAsia="Batang" w:hAnsiTheme="minorHAnsi" w:cstheme="minorHAnsi"/>
                <w:szCs w:val="22"/>
              </w:rPr>
              <w:t xml:space="preserve"> mandatory </w:t>
            </w:r>
            <w:r w:rsidR="00056600" w:rsidRPr="001F7A79">
              <w:rPr>
                <w:rStyle w:val="CharAttribute3"/>
                <w:rFonts w:asciiTheme="minorHAnsi" w:eastAsia="Batang" w:hAnsiTheme="minorHAnsi" w:cstheme="minorHAnsi"/>
                <w:szCs w:val="22"/>
              </w:rPr>
              <w:t>data</w:t>
            </w:r>
            <w:r w:rsidR="009C36FC" w:rsidRPr="001F7A79">
              <w:rPr>
                <w:rStyle w:val="CharAttribute3"/>
                <w:rFonts w:asciiTheme="minorHAnsi" w:eastAsia="Batang" w:hAnsiTheme="minorHAnsi" w:cstheme="minorHAnsi"/>
                <w:szCs w:val="22"/>
              </w:rPr>
              <w:t xml:space="preserve"> check</w:t>
            </w:r>
            <w:r w:rsidRPr="001F7A79">
              <w:rPr>
                <w:rStyle w:val="CharAttribute3"/>
                <w:rFonts w:asciiTheme="minorHAnsi" w:eastAsia="Batang" w:hAnsiTheme="minorHAnsi" w:cstheme="minorHAnsi"/>
                <w:szCs w:val="22"/>
              </w:rPr>
              <w:t xml:space="preserve">. Oscar project hold the data of new costumers. </w:t>
            </w:r>
          </w:p>
        </w:tc>
      </w:tr>
      <w:tr w:rsidR="00E27E46" w:rsidRPr="001F7A79" w14:paraId="1DAAAE16" w14:textId="77777777" w:rsidTr="00572180">
        <w:tc>
          <w:tcPr>
            <w:tcW w:w="2398"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57FA7BDF" w14:textId="77777777" w:rsidR="00E27E46" w:rsidRPr="001F7A79" w:rsidRDefault="00E27E46" w:rsidP="00BF22C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Role</w:t>
            </w:r>
          </w:p>
        </w:tc>
        <w:tc>
          <w:tcPr>
            <w:tcW w:w="6585"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F6EEDEF" w14:textId="77777777" w:rsidR="00E27E46" w:rsidRPr="001F7A79" w:rsidRDefault="00E27E46" w:rsidP="00BF22C2">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Developer</w:t>
            </w:r>
          </w:p>
        </w:tc>
      </w:tr>
      <w:tr w:rsidR="00E27E46" w:rsidRPr="001F7A79" w14:paraId="277E0F87" w14:textId="77777777" w:rsidTr="00572180">
        <w:tc>
          <w:tcPr>
            <w:tcW w:w="2398"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7E547AD" w14:textId="77777777" w:rsidR="00E27E46" w:rsidRPr="001F7A79" w:rsidRDefault="00E27E46" w:rsidP="00BF22C2">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 xml:space="preserve">Responsibility  </w:t>
            </w:r>
          </w:p>
        </w:tc>
        <w:tc>
          <w:tcPr>
            <w:tcW w:w="6585"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4069D16" w14:textId="77777777" w:rsidR="00F265B6" w:rsidRDefault="00F265B6" w:rsidP="00656533">
            <w:pPr>
              <w:tabs>
                <w:tab w:val="left" w:pos="1080"/>
              </w:tabs>
              <w:spacing w:line="240" w:lineRule="auto"/>
              <w:rPr>
                <w:rFonts w:asciiTheme="minorHAnsi" w:hAnsiTheme="minorHAnsi" w:cstheme="minorHAnsi"/>
                <w:sz w:val="22"/>
                <w:szCs w:val="22"/>
              </w:rPr>
            </w:pPr>
            <w:r w:rsidRPr="00F265B6">
              <w:rPr>
                <w:rFonts w:asciiTheme="minorHAnsi" w:hAnsiTheme="minorHAnsi" w:cstheme="minorHAnsi"/>
                <w:b/>
                <w:bCs/>
                <w:sz w:val="22"/>
                <w:szCs w:val="22"/>
              </w:rPr>
              <w:t>Built a Spring Boot application from scratch</w:t>
            </w:r>
            <w:r w:rsidRPr="00F265B6">
              <w:rPr>
                <w:rFonts w:asciiTheme="minorHAnsi" w:hAnsiTheme="minorHAnsi" w:cstheme="minorHAnsi"/>
                <w:sz w:val="22"/>
                <w:szCs w:val="22"/>
              </w:rPr>
              <w:t>, designing and implementing core architecture for scalable backend services.</w:t>
            </w:r>
          </w:p>
          <w:p w14:paraId="0E4ABFFA" w14:textId="77777777" w:rsidR="00F265B6" w:rsidRDefault="00F265B6" w:rsidP="00656533">
            <w:pPr>
              <w:tabs>
                <w:tab w:val="left" w:pos="1080"/>
              </w:tabs>
              <w:spacing w:line="240" w:lineRule="auto"/>
              <w:rPr>
                <w:rFonts w:asciiTheme="minorHAnsi" w:hAnsiTheme="minorHAnsi" w:cstheme="minorHAnsi"/>
                <w:sz w:val="22"/>
                <w:szCs w:val="22"/>
              </w:rPr>
            </w:pPr>
            <w:r w:rsidRPr="00F265B6">
              <w:rPr>
                <w:rFonts w:asciiTheme="minorHAnsi" w:hAnsiTheme="minorHAnsi" w:cstheme="minorHAnsi"/>
                <w:sz w:val="22"/>
                <w:szCs w:val="22"/>
              </w:rPr>
              <w:t xml:space="preserve">Developed and maintained </w:t>
            </w:r>
            <w:r w:rsidRPr="00F265B6">
              <w:rPr>
                <w:rFonts w:asciiTheme="minorHAnsi" w:hAnsiTheme="minorHAnsi" w:cstheme="minorHAnsi"/>
                <w:b/>
                <w:bCs/>
                <w:sz w:val="22"/>
                <w:szCs w:val="22"/>
              </w:rPr>
              <w:t>Controller</w:t>
            </w:r>
            <w:r w:rsidRPr="00F265B6">
              <w:rPr>
                <w:rFonts w:asciiTheme="minorHAnsi" w:hAnsiTheme="minorHAnsi" w:cstheme="minorHAnsi"/>
                <w:sz w:val="22"/>
                <w:szCs w:val="22"/>
              </w:rPr>
              <w:t xml:space="preserve">, </w:t>
            </w:r>
            <w:r w:rsidRPr="00F265B6">
              <w:rPr>
                <w:rFonts w:asciiTheme="minorHAnsi" w:hAnsiTheme="minorHAnsi" w:cstheme="minorHAnsi"/>
                <w:b/>
                <w:bCs/>
                <w:sz w:val="22"/>
                <w:szCs w:val="22"/>
              </w:rPr>
              <w:t>Service</w:t>
            </w:r>
            <w:r w:rsidRPr="00F265B6">
              <w:rPr>
                <w:rFonts w:asciiTheme="minorHAnsi" w:hAnsiTheme="minorHAnsi" w:cstheme="minorHAnsi"/>
                <w:sz w:val="22"/>
                <w:szCs w:val="22"/>
              </w:rPr>
              <w:t xml:space="preserve">, and </w:t>
            </w:r>
            <w:r w:rsidRPr="00F265B6">
              <w:rPr>
                <w:rFonts w:asciiTheme="minorHAnsi" w:hAnsiTheme="minorHAnsi" w:cstheme="minorHAnsi"/>
                <w:b/>
                <w:bCs/>
                <w:sz w:val="22"/>
                <w:szCs w:val="22"/>
              </w:rPr>
              <w:t>Repository</w:t>
            </w:r>
            <w:r w:rsidRPr="00F265B6">
              <w:rPr>
                <w:rFonts w:asciiTheme="minorHAnsi" w:hAnsiTheme="minorHAnsi" w:cstheme="minorHAnsi"/>
                <w:sz w:val="22"/>
                <w:szCs w:val="22"/>
              </w:rPr>
              <w:t xml:space="preserve"> layers to handle business logic and data access.</w:t>
            </w:r>
          </w:p>
          <w:p w14:paraId="0A0C0ABA" w14:textId="379AD589" w:rsidR="00F265B6" w:rsidRPr="001F7A79" w:rsidRDefault="00F265B6" w:rsidP="00656533">
            <w:pPr>
              <w:tabs>
                <w:tab w:val="left" w:pos="1080"/>
              </w:tabs>
              <w:spacing w:line="240" w:lineRule="auto"/>
              <w:rPr>
                <w:rFonts w:asciiTheme="minorHAnsi" w:eastAsia="Times New Roman" w:hAnsiTheme="minorHAnsi" w:cstheme="minorHAnsi"/>
                <w:sz w:val="22"/>
                <w:szCs w:val="22"/>
              </w:rPr>
            </w:pPr>
            <w:r w:rsidRPr="00F265B6">
              <w:rPr>
                <w:rFonts w:ascii="Times New Roman"/>
                <w:sz w:val="22"/>
              </w:rPr>
              <w:t xml:space="preserve">Integrated </w:t>
            </w:r>
            <w:r w:rsidRPr="00F265B6">
              <w:rPr>
                <w:rFonts w:ascii="Times New Roman"/>
                <w:b/>
                <w:bCs/>
                <w:sz w:val="22"/>
              </w:rPr>
              <w:t>Spring Boot Security</w:t>
            </w:r>
            <w:r w:rsidRPr="00F265B6">
              <w:rPr>
                <w:rFonts w:ascii="Times New Roman"/>
                <w:sz w:val="22"/>
              </w:rPr>
              <w:t xml:space="preserve"> to protect REST endpoints, ensuring secure authentication and authorization mechanisms</w:t>
            </w:r>
            <w:r>
              <w:rPr>
                <w:rStyle w:val="CharAttribute3"/>
                <w:rFonts w:eastAsia="Batang"/>
              </w:rPr>
              <w:t>.</w:t>
            </w:r>
          </w:p>
          <w:p w14:paraId="1A10252E" w14:textId="77777777" w:rsidR="00F265B6" w:rsidRDefault="00F265B6" w:rsidP="00656533">
            <w:pPr>
              <w:tabs>
                <w:tab w:val="left" w:pos="1080"/>
              </w:tabs>
              <w:spacing w:line="240" w:lineRule="auto"/>
              <w:rPr>
                <w:rFonts w:asciiTheme="minorHAnsi" w:hAnsiTheme="minorHAnsi" w:cstheme="minorHAnsi"/>
                <w:sz w:val="22"/>
                <w:szCs w:val="22"/>
              </w:rPr>
            </w:pPr>
            <w:r w:rsidRPr="00F265B6">
              <w:rPr>
                <w:rFonts w:asciiTheme="minorHAnsi" w:hAnsiTheme="minorHAnsi" w:cstheme="minorHAnsi"/>
                <w:sz w:val="22"/>
                <w:szCs w:val="22"/>
              </w:rPr>
              <w:t xml:space="preserve">Designed and implemented </w:t>
            </w:r>
            <w:r w:rsidRPr="00F265B6">
              <w:rPr>
                <w:rFonts w:asciiTheme="minorHAnsi" w:hAnsiTheme="minorHAnsi" w:cstheme="minorHAnsi"/>
                <w:b/>
                <w:bCs/>
                <w:sz w:val="22"/>
                <w:szCs w:val="22"/>
              </w:rPr>
              <w:t>RESTful Web Services</w:t>
            </w:r>
            <w:r w:rsidRPr="00F265B6">
              <w:rPr>
                <w:rFonts w:asciiTheme="minorHAnsi" w:hAnsiTheme="minorHAnsi" w:cstheme="minorHAnsi"/>
                <w:sz w:val="22"/>
                <w:szCs w:val="22"/>
              </w:rPr>
              <w:t xml:space="preserve"> for efficient communication between client and server.</w:t>
            </w:r>
          </w:p>
          <w:p w14:paraId="6766F6E4" w14:textId="741A692F" w:rsidR="00F265B6" w:rsidRDefault="00F265B6" w:rsidP="00656533">
            <w:pPr>
              <w:tabs>
                <w:tab w:val="left" w:pos="1080"/>
              </w:tabs>
              <w:spacing w:line="240" w:lineRule="auto"/>
              <w:rPr>
                <w:rFonts w:asciiTheme="minorHAnsi" w:hAnsiTheme="minorHAnsi" w:cstheme="minorHAnsi"/>
                <w:sz w:val="22"/>
                <w:szCs w:val="22"/>
              </w:rPr>
            </w:pPr>
            <w:r w:rsidRPr="00F265B6">
              <w:rPr>
                <w:rFonts w:asciiTheme="minorHAnsi" w:hAnsiTheme="minorHAnsi" w:cstheme="minorHAnsi"/>
                <w:sz w:val="22"/>
                <w:szCs w:val="22"/>
              </w:rPr>
              <w:t xml:space="preserve">Created interactive </w:t>
            </w:r>
            <w:r w:rsidRPr="00F265B6">
              <w:rPr>
                <w:rFonts w:asciiTheme="minorHAnsi" w:hAnsiTheme="minorHAnsi" w:cstheme="minorHAnsi"/>
                <w:b/>
                <w:bCs/>
                <w:sz w:val="22"/>
                <w:szCs w:val="22"/>
              </w:rPr>
              <w:t>UI pages using React JS</w:t>
            </w:r>
            <w:r w:rsidRPr="00F265B6">
              <w:rPr>
                <w:rFonts w:asciiTheme="minorHAnsi" w:hAnsiTheme="minorHAnsi" w:cstheme="minorHAnsi"/>
                <w:sz w:val="22"/>
                <w:szCs w:val="22"/>
              </w:rPr>
              <w:t>, delivering a responsive and user-friendly interface.</w:t>
            </w:r>
          </w:p>
          <w:p w14:paraId="79AA513B" w14:textId="77777777" w:rsidR="00170E79" w:rsidRDefault="00170E79" w:rsidP="00656533">
            <w:pPr>
              <w:tabs>
                <w:tab w:val="left" w:pos="1080"/>
              </w:tabs>
              <w:spacing w:line="240" w:lineRule="auto"/>
              <w:rPr>
                <w:rFonts w:asciiTheme="minorHAnsi" w:hAnsiTheme="minorHAnsi" w:cstheme="minorHAnsi"/>
                <w:sz w:val="22"/>
                <w:szCs w:val="22"/>
              </w:rPr>
            </w:pPr>
            <w:r w:rsidRPr="00170E79">
              <w:rPr>
                <w:rFonts w:asciiTheme="minorHAnsi" w:hAnsiTheme="minorHAnsi" w:cstheme="minorHAnsi"/>
                <w:sz w:val="22"/>
                <w:szCs w:val="22"/>
              </w:rPr>
              <w:t xml:space="preserve">Utilized </w:t>
            </w:r>
            <w:r w:rsidRPr="00170E79">
              <w:rPr>
                <w:rFonts w:asciiTheme="minorHAnsi" w:hAnsiTheme="minorHAnsi" w:cstheme="minorHAnsi"/>
                <w:b/>
                <w:bCs/>
                <w:sz w:val="22"/>
                <w:szCs w:val="22"/>
              </w:rPr>
              <w:t>Hibernate ORM</w:t>
            </w:r>
            <w:r w:rsidRPr="00170E79">
              <w:rPr>
                <w:rFonts w:asciiTheme="minorHAnsi" w:hAnsiTheme="minorHAnsi" w:cstheme="minorHAnsi"/>
                <w:sz w:val="22"/>
                <w:szCs w:val="22"/>
              </w:rPr>
              <w:t xml:space="preserve"> for seamless database integration, including entity relationships and query management.</w:t>
            </w:r>
          </w:p>
          <w:p w14:paraId="5F219C82" w14:textId="221D5CF3" w:rsidR="00656533" w:rsidRPr="001F7A79" w:rsidRDefault="00170E79" w:rsidP="00656533">
            <w:pPr>
              <w:tabs>
                <w:tab w:val="left" w:pos="1080"/>
              </w:tabs>
              <w:spacing w:line="240" w:lineRule="auto"/>
              <w:rPr>
                <w:rFonts w:asciiTheme="minorHAnsi" w:eastAsia="Calibri" w:hAnsiTheme="minorHAnsi" w:cstheme="minorHAnsi"/>
                <w:sz w:val="22"/>
                <w:szCs w:val="22"/>
              </w:rPr>
            </w:pPr>
            <w:r w:rsidRPr="00170E79">
              <w:rPr>
                <w:rFonts w:asciiTheme="minorHAnsi" w:hAnsiTheme="minorHAnsi" w:cstheme="minorHAnsi"/>
                <w:sz w:val="22"/>
                <w:szCs w:val="22"/>
              </w:rPr>
              <w:t xml:space="preserve">Diagnosed and resolved application defects using </w:t>
            </w:r>
            <w:r w:rsidRPr="00170E79">
              <w:rPr>
                <w:rFonts w:asciiTheme="minorHAnsi" w:hAnsiTheme="minorHAnsi" w:cstheme="minorHAnsi"/>
                <w:b/>
                <w:bCs/>
                <w:sz w:val="22"/>
                <w:szCs w:val="22"/>
              </w:rPr>
              <w:t>logging frameworks</w:t>
            </w:r>
            <w:r w:rsidRPr="00170E79">
              <w:rPr>
                <w:rFonts w:asciiTheme="minorHAnsi" w:hAnsiTheme="minorHAnsi" w:cstheme="minorHAnsi"/>
                <w:sz w:val="22"/>
                <w:szCs w:val="22"/>
              </w:rPr>
              <w:t xml:space="preserve"> (e.g., Log4j, SLF4J), enhancing system stability and performance.</w:t>
            </w:r>
          </w:p>
        </w:tc>
      </w:tr>
    </w:tbl>
    <w:p w14:paraId="4D9FE186" w14:textId="77777777" w:rsidR="00D560F4" w:rsidRPr="001F7A79" w:rsidRDefault="00D560F4" w:rsidP="00284ED9">
      <w:pPr>
        <w:pStyle w:val="ParaAttribute8"/>
        <w:spacing w:line="240" w:lineRule="auto"/>
        <w:rPr>
          <w:rStyle w:val="CharAttribute1"/>
          <w:rFonts w:asciiTheme="minorHAnsi" w:eastAsia="Batang" w:hAnsiTheme="minorHAnsi" w:cstheme="minorHAnsi"/>
          <w:szCs w:val="22"/>
        </w:rPr>
      </w:pPr>
    </w:p>
    <w:p w14:paraId="5F58D1A6" w14:textId="77777777" w:rsidR="00392DCC" w:rsidRPr="001F7A79" w:rsidRDefault="00D560F4" w:rsidP="00284ED9">
      <w:pPr>
        <w:pStyle w:val="ParaAttribute8"/>
        <w:spacing w:line="240" w:lineRule="auto"/>
        <w:rPr>
          <w:rStyle w:val="CharAttribute1"/>
          <w:rFonts w:asciiTheme="minorHAnsi" w:eastAsia="Batang" w:hAnsiTheme="minorHAnsi" w:cstheme="minorHAnsi"/>
          <w:szCs w:val="22"/>
        </w:rPr>
      </w:pPr>
      <w:r w:rsidRPr="001F7A79">
        <w:rPr>
          <w:rStyle w:val="CharAttribute1"/>
          <w:rFonts w:asciiTheme="minorHAnsi" w:eastAsia="Batang" w:hAnsiTheme="minorHAnsi" w:cstheme="minorHAnsi"/>
          <w:szCs w:val="22"/>
        </w:rPr>
        <w:t xml:space="preserve">  </w:t>
      </w:r>
      <w:r w:rsidR="00AA695B" w:rsidRPr="001F7A79">
        <w:rPr>
          <w:rStyle w:val="CharAttribute1"/>
          <w:rFonts w:asciiTheme="minorHAnsi" w:eastAsia="Batang" w:hAnsiTheme="minorHAnsi" w:cstheme="minorHAnsi"/>
          <w:szCs w:val="22"/>
        </w:rPr>
        <w:t xml:space="preserve"> </w:t>
      </w:r>
    </w:p>
    <w:p w14:paraId="728E0407" w14:textId="77777777" w:rsidR="00392DCC" w:rsidRPr="001F7A79" w:rsidRDefault="00392DCC" w:rsidP="00284ED9">
      <w:pPr>
        <w:pStyle w:val="ParaAttribute8"/>
        <w:spacing w:line="240" w:lineRule="auto"/>
        <w:rPr>
          <w:rStyle w:val="CharAttribute1"/>
          <w:rFonts w:asciiTheme="minorHAnsi" w:eastAsia="Batang" w:hAnsiTheme="minorHAnsi" w:cstheme="minorHAnsi"/>
          <w:szCs w:val="22"/>
        </w:rPr>
      </w:pPr>
    </w:p>
    <w:p w14:paraId="4B9DAFD7" w14:textId="77777777" w:rsidR="00392DCC" w:rsidRPr="001F7A79" w:rsidRDefault="00392DCC" w:rsidP="00284ED9">
      <w:pPr>
        <w:pStyle w:val="ParaAttribute8"/>
        <w:spacing w:line="240" w:lineRule="auto"/>
        <w:rPr>
          <w:rStyle w:val="CharAttribute1"/>
          <w:rFonts w:asciiTheme="minorHAnsi" w:eastAsia="Batang" w:hAnsiTheme="minorHAnsi" w:cstheme="minorHAnsi"/>
          <w:szCs w:val="22"/>
        </w:rPr>
      </w:pPr>
    </w:p>
    <w:p w14:paraId="75D8CC47" w14:textId="4D3D817E" w:rsidR="00523943" w:rsidRPr="001F7A79" w:rsidRDefault="00AA695B" w:rsidP="00284ED9">
      <w:pPr>
        <w:pStyle w:val="ParaAttribute8"/>
        <w:spacing w:line="240" w:lineRule="auto"/>
        <w:rPr>
          <w:rFonts w:asciiTheme="minorHAnsi" w:hAnsiTheme="minorHAnsi" w:cstheme="minorHAnsi"/>
          <w:b/>
          <w:sz w:val="24"/>
          <w:szCs w:val="24"/>
          <w:u w:val="single" w:color="FFFFFF"/>
        </w:rPr>
      </w:pPr>
      <w:r w:rsidRPr="001F7A79">
        <w:rPr>
          <w:rStyle w:val="CharAttribute1"/>
          <w:rFonts w:asciiTheme="minorHAnsi" w:eastAsia="Batang" w:hAnsiTheme="minorHAnsi" w:cstheme="minorHAnsi"/>
          <w:szCs w:val="22"/>
        </w:rPr>
        <w:t xml:space="preserve">  </w:t>
      </w:r>
      <w:r w:rsidRPr="001F7A79">
        <w:rPr>
          <w:rStyle w:val="CharAttribute9"/>
          <w:rFonts w:asciiTheme="minorHAnsi" w:eastAsia="Batang" w:hAnsiTheme="minorHAnsi" w:cstheme="minorHAnsi"/>
          <w:szCs w:val="24"/>
          <w:u w:color="FFFFFF"/>
        </w:rPr>
        <w:t>Project-</w:t>
      </w:r>
      <w:r w:rsidR="00BB7634" w:rsidRPr="001F7A79">
        <w:rPr>
          <w:rStyle w:val="CharAttribute9"/>
          <w:rFonts w:asciiTheme="minorHAnsi" w:eastAsia="Batang" w:hAnsiTheme="minorHAnsi" w:cstheme="minorHAnsi"/>
          <w:szCs w:val="24"/>
          <w:u w:color="FFFFFF"/>
        </w:rPr>
        <w:t>4</w:t>
      </w:r>
      <w:r w:rsidR="008923C4" w:rsidRPr="001F7A79">
        <w:rPr>
          <w:rStyle w:val="CharAttribute9"/>
          <w:rFonts w:asciiTheme="minorHAnsi" w:eastAsia="Batang" w:hAnsiTheme="minorHAnsi" w:cstheme="minorHAnsi"/>
          <w:szCs w:val="24"/>
          <w:u w:color="FFFFFF"/>
        </w:rPr>
        <w:t>:</w:t>
      </w:r>
      <w:r w:rsidR="008923C4" w:rsidRPr="001F7A79">
        <w:rPr>
          <w:rStyle w:val="CharAttribute10"/>
          <w:rFonts w:asciiTheme="minorHAnsi" w:eastAsia="Batang" w:hAnsiTheme="minorHAnsi" w:cstheme="minorHAnsi"/>
          <w:szCs w:val="22"/>
          <w:u w:color="FFFFFF"/>
        </w:rPr>
        <w:t xml:space="preserve"> Project</w:t>
      </w:r>
      <w:r w:rsidR="00523943" w:rsidRPr="001F7A79">
        <w:rPr>
          <w:rStyle w:val="CharAttribute10"/>
          <w:rFonts w:asciiTheme="minorHAnsi" w:eastAsia="Batang" w:hAnsiTheme="minorHAnsi" w:cstheme="minorHAnsi"/>
          <w:szCs w:val="22"/>
          <w:u w:color="FFFFFF"/>
        </w:rPr>
        <w:t xml:space="preserve"> Title: DWR-Tool</w:t>
      </w:r>
    </w:p>
    <w:tbl>
      <w:tblPr>
        <w:tblW w:w="8983" w:type="dxa"/>
        <w:tblInd w:w="288" w:type="dxa"/>
        <w:tblLayout w:type="fixed"/>
        <w:tblCellMar>
          <w:left w:w="0" w:type="dxa"/>
          <w:right w:w="0" w:type="dxa"/>
        </w:tblCellMar>
        <w:tblLook w:val="04A0" w:firstRow="1" w:lastRow="0" w:firstColumn="1" w:lastColumn="0" w:noHBand="0" w:noVBand="1"/>
      </w:tblPr>
      <w:tblGrid>
        <w:gridCol w:w="2256"/>
        <w:gridCol w:w="6727"/>
      </w:tblGrid>
      <w:tr w:rsidR="00523943" w:rsidRPr="001F7A79" w14:paraId="2ECF6D65" w14:textId="77777777" w:rsidTr="00572180">
        <w:tc>
          <w:tcPr>
            <w:tcW w:w="225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99B3C39"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lastRenderedPageBreak/>
              <w:t>Client</w:t>
            </w:r>
          </w:p>
        </w:tc>
        <w:tc>
          <w:tcPr>
            <w:tcW w:w="672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3770E4E" w14:textId="77777777" w:rsidR="00523943" w:rsidRPr="001F7A79" w:rsidRDefault="00523943" w:rsidP="006C23FA">
            <w:pPr>
              <w:pStyle w:val="ParaAttribute13"/>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Airbus</w:t>
            </w:r>
          </w:p>
        </w:tc>
      </w:tr>
      <w:tr w:rsidR="00523943" w:rsidRPr="001F7A79" w14:paraId="37706BF2" w14:textId="77777777" w:rsidTr="00572180">
        <w:tc>
          <w:tcPr>
            <w:tcW w:w="225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7ED5907"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Duration</w:t>
            </w:r>
          </w:p>
        </w:tc>
        <w:tc>
          <w:tcPr>
            <w:tcW w:w="672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E320E38" w14:textId="13D6A97E" w:rsidR="00523943" w:rsidRPr="001F7A79" w:rsidRDefault="00F019E0" w:rsidP="00D56BBE">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Sept 2017</w:t>
            </w:r>
            <w:r w:rsidR="00523943" w:rsidRPr="001F7A79">
              <w:rPr>
                <w:rStyle w:val="CharAttribute3"/>
                <w:rFonts w:asciiTheme="minorHAnsi" w:eastAsia="Batang" w:hAnsiTheme="minorHAnsi" w:cstheme="minorHAnsi"/>
                <w:szCs w:val="22"/>
              </w:rPr>
              <w:t xml:space="preserve"> </w:t>
            </w:r>
            <w:r w:rsidR="008923C4" w:rsidRPr="001F7A79">
              <w:rPr>
                <w:rStyle w:val="CharAttribute3"/>
                <w:rFonts w:asciiTheme="minorHAnsi" w:eastAsia="Batang" w:hAnsiTheme="minorHAnsi" w:cstheme="minorHAnsi"/>
                <w:szCs w:val="22"/>
              </w:rPr>
              <w:t>- Sept</w:t>
            </w:r>
            <w:r w:rsidR="00D56BBE" w:rsidRPr="001F7A79">
              <w:rPr>
                <w:rStyle w:val="CharAttribute3"/>
                <w:rFonts w:asciiTheme="minorHAnsi" w:eastAsia="Batang" w:hAnsiTheme="minorHAnsi" w:cstheme="minorHAnsi"/>
                <w:szCs w:val="22"/>
              </w:rPr>
              <w:t xml:space="preserve"> 2019</w:t>
            </w:r>
          </w:p>
        </w:tc>
      </w:tr>
      <w:tr w:rsidR="00523943" w:rsidRPr="001F7A79" w14:paraId="43CF0EC6" w14:textId="77777777" w:rsidTr="00572180">
        <w:tc>
          <w:tcPr>
            <w:tcW w:w="225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594955B"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Company</w:t>
            </w:r>
          </w:p>
        </w:tc>
        <w:tc>
          <w:tcPr>
            <w:tcW w:w="672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152651EB" w14:textId="288E64AC" w:rsidR="00523943" w:rsidRPr="001F7A79" w:rsidRDefault="00523943" w:rsidP="006C23FA">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Infosys Limited, Pune</w:t>
            </w:r>
            <w:r w:rsidR="00664990" w:rsidRPr="001F7A79">
              <w:rPr>
                <w:rStyle w:val="CharAttribute3"/>
                <w:rFonts w:asciiTheme="minorHAnsi" w:eastAsia="Batang" w:hAnsiTheme="minorHAnsi" w:cstheme="minorHAnsi"/>
                <w:szCs w:val="22"/>
              </w:rPr>
              <w:t>(</w:t>
            </w:r>
            <w:r w:rsidR="00664990" w:rsidRPr="001F7A79">
              <w:rPr>
                <w:rFonts w:asciiTheme="minorHAnsi" w:hAnsiTheme="minorHAnsi" w:cstheme="minorHAnsi"/>
                <w:sz w:val="22"/>
                <w:szCs w:val="22"/>
              </w:rPr>
              <w:t>25-SEP-2017 - 10-SEP-2019</w:t>
            </w:r>
            <w:r w:rsidR="00664990" w:rsidRPr="001F7A79">
              <w:rPr>
                <w:rStyle w:val="CharAttribute3"/>
                <w:rFonts w:asciiTheme="minorHAnsi" w:eastAsia="Batang" w:hAnsiTheme="minorHAnsi" w:cstheme="minorHAnsi"/>
                <w:szCs w:val="22"/>
              </w:rPr>
              <w:t>)</w:t>
            </w:r>
          </w:p>
        </w:tc>
      </w:tr>
      <w:tr w:rsidR="00523943" w:rsidRPr="001F7A79" w14:paraId="2166A022" w14:textId="77777777" w:rsidTr="00572180">
        <w:tc>
          <w:tcPr>
            <w:tcW w:w="2256"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59BA78A1"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Project Description</w:t>
            </w:r>
          </w:p>
        </w:tc>
        <w:tc>
          <w:tcPr>
            <w:tcW w:w="6727"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67FD49C4" w14:textId="78FCC391" w:rsidR="00523943" w:rsidRPr="001F7A79" w:rsidRDefault="00AE2FFD" w:rsidP="00447969">
            <w:pPr>
              <w:pStyle w:val="ParaAttribute3"/>
              <w:spacing w:line="240" w:lineRule="auto"/>
              <w:ind w:left="110" w:hangingChars="50" w:hanging="110"/>
              <w:jc w:val="left"/>
              <w:rPr>
                <w:rFonts w:asciiTheme="minorHAnsi" w:hAnsiTheme="minorHAnsi" w:cstheme="minorHAnsi"/>
                <w:sz w:val="22"/>
                <w:szCs w:val="22"/>
              </w:rPr>
            </w:pPr>
            <w:r w:rsidRPr="00AE2FFD">
              <w:rPr>
                <w:rFonts w:asciiTheme="minorHAnsi" w:hAnsiTheme="minorHAnsi" w:cstheme="minorHAnsi"/>
                <w:sz w:val="22"/>
                <w:szCs w:val="22"/>
              </w:rPr>
              <w:t xml:space="preserve">The project involved developing a specialized tool for </w:t>
            </w:r>
            <w:r w:rsidRPr="00AE2FFD">
              <w:rPr>
                <w:rFonts w:asciiTheme="minorHAnsi" w:hAnsiTheme="minorHAnsi" w:cstheme="minorHAnsi"/>
                <w:b/>
                <w:bCs/>
                <w:sz w:val="22"/>
                <w:szCs w:val="22"/>
              </w:rPr>
              <w:t>Airbus</w:t>
            </w:r>
            <w:r w:rsidRPr="00AE2FFD">
              <w:rPr>
                <w:rFonts w:asciiTheme="minorHAnsi" w:hAnsiTheme="minorHAnsi" w:cstheme="minorHAnsi"/>
                <w:sz w:val="22"/>
                <w:szCs w:val="22"/>
              </w:rPr>
              <w:t xml:space="preserve"> to manage</w:t>
            </w:r>
            <w:r w:rsidR="00447969">
              <w:rPr>
                <w:rFonts w:asciiTheme="minorHAnsi" w:hAnsiTheme="minorHAnsi" w:cstheme="minorHAnsi"/>
                <w:sz w:val="22"/>
                <w:szCs w:val="22"/>
              </w:rPr>
              <w:t xml:space="preserve"> </w:t>
            </w:r>
            <w:r w:rsidRPr="00AE2FFD">
              <w:rPr>
                <w:rFonts w:asciiTheme="minorHAnsi" w:hAnsiTheme="minorHAnsi" w:cstheme="minorHAnsi"/>
                <w:sz w:val="22"/>
                <w:szCs w:val="22"/>
              </w:rPr>
              <w:t xml:space="preserve">critical aircraft data throughout the manufacturing and delivery lifecycle. The application is designed to handle and organize mandatory data—such as </w:t>
            </w:r>
            <w:r w:rsidRPr="00AE2FFD">
              <w:rPr>
                <w:rFonts w:asciiTheme="minorHAnsi" w:hAnsiTheme="minorHAnsi" w:cstheme="minorHAnsi"/>
                <w:b/>
                <w:bCs/>
                <w:sz w:val="22"/>
                <w:szCs w:val="22"/>
              </w:rPr>
              <w:t>weighing metrics, configuration parameters, and compliance records</w:t>
            </w:r>
            <w:r w:rsidRPr="00AE2FFD">
              <w:rPr>
                <w:rFonts w:asciiTheme="minorHAnsi" w:hAnsiTheme="minorHAnsi" w:cstheme="minorHAnsi"/>
                <w:sz w:val="22"/>
                <w:szCs w:val="22"/>
              </w:rPr>
              <w:t xml:space="preserve">—required for the </w:t>
            </w:r>
            <w:r w:rsidRPr="00AE2FFD">
              <w:rPr>
                <w:rFonts w:asciiTheme="minorHAnsi" w:hAnsiTheme="minorHAnsi" w:cstheme="minorHAnsi"/>
                <w:b/>
                <w:bCs/>
                <w:sz w:val="22"/>
                <w:szCs w:val="22"/>
              </w:rPr>
              <w:t>seamless transition of aircraft from production to delivery</w:t>
            </w:r>
            <w:r w:rsidRPr="00AE2FFD">
              <w:rPr>
                <w:rFonts w:asciiTheme="minorHAnsi" w:hAnsiTheme="minorHAnsi" w:cstheme="minorHAnsi"/>
                <w:sz w:val="22"/>
                <w:szCs w:val="22"/>
              </w:rPr>
              <w:t>. This tool ensures that all essential information is captured, validated, and presented in an ordered and traceable manner, supporting Airbus’s global delivery operations.</w:t>
            </w:r>
          </w:p>
        </w:tc>
      </w:tr>
      <w:tr w:rsidR="00523943" w:rsidRPr="001F7A79" w14:paraId="19CDE917" w14:textId="77777777" w:rsidTr="00572180">
        <w:tc>
          <w:tcPr>
            <w:tcW w:w="2256"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810568A"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Role</w:t>
            </w:r>
          </w:p>
        </w:tc>
        <w:tc>
          <w:tcPr>
            <w:tcW w:w="6727"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63CEA600" w14:textId="77777777" w:rsidR="00523943" w:rsidRPr="001F7A79" w:rsidRDefault="00523943" w:rsidP="006C23FA">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Developer</w:t>
            </w:r>
          </w:p>
        </w:tc>
      </w:tr>
      <w:tr w:rsidR="00523943" w:rsidRPr="001F7A79" w14:paraId="67A176CC" w14:textId="77777777" w:rsidTr="00572180">
        <w:tc>
          <w:tcPr>
            <w:tcW w:w="225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56D8945"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 xml:space="preserve">Responsibility  </w:t>
            </w:r>
          </w:p>
        </w:tc>
        <w:tc>
          <w:tcPr>
            <w:tcW w:w="672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55A14042" w14:textId="77777777" w:rsidR="00F43D60" w:rsidRDefault="00F43D60" w:rsidP="002E58A4">
            <w:pPr>
              <w:tabs>
                <w:tab w:val="left" w:pos="1080"/>
              </w:tabs>
              <w:spacing w:line="240" w:lineRule="auto"/>
              <w:rPr>
                <w:rFonts w:asciiTheme="minorHAnsi" w:hAnsiTheme="minorHAnsi" w:cstheme="minorHAnsi"/>
                <w:sz w:val="22"/>
                <w:szCs w:val="22"/>
              </w:rPr>
            </w:pPr>
            <w:r w:rsidRPr="00F43D60">
              <w:rPr>
                <w:rFonts w:asciiTheme="minorHAnsi" w:hAnsiTheme="minorHAnsi" w:cstheme="minorHAnsi"/>
                <w:sz w:val="22"/>
                <w:szCs w:val="22"/>
              </w:rPr>
              <w:t xml:space="preserve">Hands-on experience implementing the </w:t>
            </w:r>
            <w:r w:rsidRPr="00F43D60">
              <w:rPr>
                <w:rFonts w:asciiTheme="minorHAnsi" w:hAnsiTheme="minorHAnsi" w:cstheme="minorHAnsi"/>
                <w:b/>
                <w:bCs/>
                <w:sz w:val="22"/>
                <w:szCs w:val="22"/>
              </w:rPr>
              <w:t>Spring Framework</w:t>
            </w:r>
            <w:r w:rsidRPr="00F43D60">
              <w:rPr>
                <w:rFonts w:asciiTheme="minorHAnsi" w:hAnsiTheme="minorHAnsi" w:cstheme="minorHAnsi"/>
                <w:sz w:val="22"/>
                <w:szCs w:val="22"/>
              </w:rPr>
              <w:t xml:space="preserve"> for enterprise-grade application development.</w:t>
            </w:r>
          </w:p>
          <w:p w14:paraId="16471C74" w14:textId="77777777" w:rsidR="00F43D60" w:rsidRDefault="00F43D60" w:rsidP="002E58A4">
            <w:pPr>
              <w:tabs>
                <w:tab w:val="left" w:pos="1080"/>
              </w:tabs>
              <w:spacing w:line="240" w:lineRule="auto"/>
              <w:rPr>
                <w:rFonts w:asciiTheme="minorHAnsi" w:hAnsiTheme="minorHAnsi" w:cstheme="minorHAnsi"/>
                <w:sz w:val="22"/>
                <w:szCs w:val="22"/>
              </w:rPr>
            </w:pPr>
            <w:r w:rsidRPr="00F43D60">
              <w:rPr>
                <w:rFonts w:asciiTheme="minorHAnsi" w:hAnsiTheme="minorHAnsi" w:cstheme="minorHAnsi"/>
                <w:sz w:val="22"/>
                <w:szCs w:val="22"/>
              </w:rPr>
              <w:t xml:space="preserve">Involved in coding key layers including </w:t>
            </w:r>
            <w:r w:rsidRPr="00F43D60">
              <w:rPr>
                <w:rFonts w:asciiTheme="minorHAnsi" w:hAnsiTheme="minorHAnsi" w:cstheme="minorHAnsi"/>
                <w:b/>
                <w:bCs/>
                <w:sz w:val="22"/>
                <w:szCs w:val="22"/>
              </w:rPr>
              <w:t>Service</w:t>
            </w:r>
            <w:r w:rsidRPr="00F43D60">
              <w:rPr>
                <w:rFonts w:asciiTheme="minorHAnsi" w:hAnsiTheme="minorHAnsi" w:cstheme="minorHAnsi"/>
                <w:sz w:val="22"/>
                <w:szCs w:val="22"/>
              </w:rPr>
              <w:t xml:space="preserve">, </w:t>
            </w:r>
            <w:r w:rsidRPr="00F43D60">
              <w:rPr>
                <w:rFonts w:asciiTheme="minorHAnsi" w:hAnsiTheme="minorHAnsi" w:cstheme="minorHAnsi"/>
                <w:b/>
                <w:bCs/>
                <w:sz w:val="22"/>
                <w:szCs w:val="22"/>
              </w:rPr>
              <w:t>DAO</w:t>
            </w:r>
            <w:r w:rsidRPr="00F43D60">
              <w:rPr>
                <w:rFonts w:asciiTheme="minorHAnsi" w:hAnsiTheme="minorHAnsi" w:cstheme="minorHAnsi"/>
                <w:sz w:val="22"/>
                <w:szCs w:val="22"/>
              </w:rPr>
              <w:t xml:space="preserve">, </w:t>
            </w:r>
            <w:r w:rsidRPr="00F43D60">
              <w:rPr>
                <w:rFonts w:asciiTheme="minorHAnsi" w:hAnsiTheme="minorHAnsi" w:cstheme="minorHAnsi"/>
                <w:b/>
                <w:bCs/>
                <w:sz w:val="22"/>
                <w:szCs w:val="22"/>
              </w:rPr>
              <w:t>DaoImpl</w:t>
            </w:r>
            <w:r w:rsidRPr="00F43D60">
              <w:rPr>
                <w:rFonts w:asciiTheme="minorHAnsi" w:hAnsiTheme="minorHAnsi" w:cstheme="minorHAnsi"/>
                <w:sz w:val="22"/>
                <w:szCs w:val="22"/>
              </w:rPr>
              <w:t xml:space="preserve">, and </w:t>
            </w:r>
            <w:r w:rsidRPr="00F43D60">
              <w:rPr>
                <w:rFonts w:asciiTheme="minorHAnsi" w:hAnsiTheme="minorHAnsi" w:cstheme="minorHAnsi"/>
                <w:b/>
                <w:bCs/>
                <w:sz w:val="22"/>
                <w:szCs w:val="22"/>
              </w:rPr>
              <w:t>Controller</w:t>
            </w:r>
            <w:r w:rsidRPr="00F43D60">
              <w:rPr>
                <w:rFonts w:asciiTheme="minorHAnsi" w:hAnsiTheme="minorHAnsi" w:cstheme="minorHAnsi"/>
                <w:sz w:val="22"/>
                <w:szCs w:val="22"/>
              </w:rPr>
              <w:t>, ensuring modular and maintainable architecture.</w:t>
            </w:r>
          </w:p>
          <w:p w14:paraId="7B5FBF58" w14:textId="77777777" w:rsidR="00F43D60" w:rsidRDefault="00F43D60" w:rsidP="002E58A4">
            <w:pPr>
              <w:tabs>
                <w:tab w:val="left" w:pos="1080"/>
              </w:tabs>
              <w:spacing w:line="240" w:lineRule="auto"/>
              <w:rPr>
                <w:rFonts w:asciiTheme="minorHAnsi" w:hAnsiTheme="minorHAnsi" w:cstheme="minorHAnsi"/>
                <w:sz w:val="22"/>
                <w:szCs w:val="22"/>
              </w:rPr>
            </w:pPr>
            <w:r w:rsidRPr="00F43D60">
              <w:rPr>
                <w:rFonts w:asciiTheme="minorHAnsi" w:hAnsiTheme="minorHAnsi" w:cstheme="minorHAnsi"/>
                <w:sz w:val="22"/>
                <w:szCs w:val="22"/>
              </w:rPr>
              <w:t xml:space="preserve">Worked with </w:t>
            </w:r>
            <w:r w:rsidRPr="00F43D60">
              <w:rPr>
                <w:rFonts w:asciiTheme="minorHAnsi" w:hAnsiTheme="minorHAnsi" w:cstheme="minorHAnsi"/>
                <w:b/>
                <w:bCs/>
                <w:sz w:val="22"/>
                <w:szCs w:val="22"/>
              </w:rPr>
              <w:t>Spring XML configuration</w:t>
            </w:r>
            <w:r w:rsidRPr="00F43D60">
              <w:rPr>
                <w:rFonts w:asciiTheme="minorHAnsi" w:hAnsiTheme="minorHAnsi" w:cstheme="minorHAnsi"/>
                <w:sz w:val="22"/>
                <w:szCs w:val="22"/>
              </w:rPr>
              <w:t xml:space="preserve"> for bean definitions, dependency injection, and application context setup.</w:t>
            </w:r>
          </w:p>
          <w:p w14:paraId="1F72CEED" w14:textId="77777777" w:rsidR="00F43D60" w:rsidRDefault="00F43D60" w:rsidP="002E58A4">
            <w:pPr>
              <w:tabs>
                <w:tab w:val="left" w:pos="1080"/>
              </w:tabs>
              <w:spacing w:line="240" w:lineRule="auto"/>
              <w:rPr>
                <w:rFonts w:asciiTheme="minorHAnsi" w:hAnsiTheme="minorHAnsi" w:cstheme="minorHAnsi"/>
                <w:sz w:val="22"/>
                <w:szCs w:val="22"/>
              </w:rPr>
            </w:pPr>
            <w:r w:rsidRPr="00F43D60">
              <w:rPr>
                <w:rFonts w:asciiTheme="minorHAnsi" w:hAnsiTheme="minorHAnsi" w:cstheme="minorHAnsi"/>
                <w:sz w:val="22"/>
                <w:szCs w:val="22"/>
              </w:rPr>
              <w:t xml:space="preserve">Created dynamic </w:t>
            </w:r>
            <w:r w:rsidRPr="00F43D60">
              <w:rPr>
                <w:rFonts w:asciiTheme="minorHAnsi" w:hAnsiTheme="minorHAnsi" w:cstheme="minorHAnsi"/>
                <w:b/>
                <w:bCs/>
                <w:sz w:val="22"/>
                <w:szCs w:val="22"/>
              </w:rPr>
              <w:t>server-side pages using JSP (JavaServer Pages)</w:t>
            </w:r>
            <w:r w:rsidRPr="00F43D60">
              <w:rPr>
                <w:rFonts w:asciiTheme="minorHAnsi" w:hAnsiTheme="minorHAnsi" w:cstheme="minorHAnsi"/>
                <w:sz w:val="22"/>
                <w:szCs w:val="22"/>
              </w:rPr>
              <w:t xml:space="preserve"> for rendering data-driven views.</w:t>
            </w:r>
          </w:p>
          <w:p w14:paraId="1AEC3CCD" w14:textId="77777777" w:rsidR="00F43D60" w:rsidRDefault="00F43D60" w:rsidP="002E58A4">
            <w:pPr>
              <w:tabs>
                <w:tab w:val="left" w:pos="1080"/>
              </w:tabs>
              <w:spacing w:line="240" w:lineRule="auto"/>
              <w:rPr>
                <w:rFonts w:asciiTheme="minorHAnsi" w:hAnsiTheme="minorHAnsi" w:cstheme="minorHAnsi"/>
                <w:sz w:val="22"/>
                <w:szCs w:val="22"/>
              </w:rPr>
            </w:pPr>
            <w:r w:rsidRPr="00F43D60">
              <w:rPr>
                <w:rFonts w:asciiTheme="minorHAnsi" w:hAnsiTheme="minorHAnsi" w:cstheme="minorHAnsi"/>
                <w:sz w:val="22"/>
                <w:szCs w:val="22"/>
              </w:rPr>
              <w:t xml:space="preserve">Implemented </w:t>
            </w:r>
            <w:r w:rsidRPr="00F43D60">
              <w:rPr>
                <w:rFonts w:asciiTheme="minorHAnsi" w:hAnsiTheme="minorHAnsi" w:cstheme="minorHAnsi"/>
                <w:b/>
                <w:bCs/>
                <w:sz w:val="22"/>
                <w:szCs w:val="22"/>
              </w:rPr>
              <w:t>Hibernate ORM</w:t>
            </w:r>
            <w:r w:rsidRPr="00F43D60">
              <w:rPr>
                <w:rFonts w:asciiTheme="minorHAnsi" w:hAnsiTheme="minorHAnsi" w:cstheme="minorHAnsi"/>
                <w:sz w:val="22"/>
                <w:szCs w:val="22"/>
              </w:rPr>
              <w:t xml:space="preserve"> for efficient database interaction, including entity mapping and query optimization.</w:t>
            </w:r>
          </w:p>
          <w:p w14:paraId="37656E66" w14:textId="77777777" w:rsidR="00F43D60" w:rsidRDefault="00F43D60" w:rsidP="002E58A4">
            <w:pPr>
              <w:tabs>
                <w:tab w:val="left" w:pos="1080"/>
              </w:tabs>
              <w:spacing w:line="240" w:lineRule="auto"/>
              <w:rPr>
                <w:rFonts w:asciiTheme="minorHAnsi" w:hAnsiTheme="minorHAnsi" w:cstheme="minorHAnsi"/>
                <w:sz w:val="22"/>
                <w:szCs w:val="22"/>
              </w:rPr>
            </w:pPr>
            <w:r w:rsidRPr="00F43D60">
              <w:rPr>
                <w:rFonts w:asciiTheme="minorHAnsi" w:hAnsiTheme="minorHAnsi" w:cstheme="minorHAnsi"/>
                <w:sz w:val="22"/>
                <w:szCs w:val="22"/>
              </w:rPr>
              <w:t xml:space="preserve">Contributed to </w:t>
            </w:r>
            <w:r w:rsidRPr="00F43D60">
              <w:rPr>
                <w:rFonts w:asciiTheme="minorHAnsi" w:hAnsiTheme="minorHAnsi" w:cstheme="minorHAnsi"/>
                <w:b/>
                <w:bCs/>
                <w:sz w:val="22"/>
                <w:szCs w:val="22"/>
              </w:rPr>
              <w:t>feature development</w:t>
            </w:r>
            <w:r w:rsidRPr="00F43D60">
              <w:rPr>
                <w:rFonts w:asciiTheme="minorHAnsi" w:hAnsiTheme="minorHAnsi" w:cstheme="minorHAnsi"/>
                <w:sz w:val="22"/>
                <w:szCs w:val="22"/>
              </w:rPr>
              <w:t xml:space="preserve"> for new releases, enhancing application functionality and user experience.</w:t>
            </w:r>
          </w:p>
          <w:p w14:paraId="42422732" w14:textId="4FADF619" w:rsidR="00523943" w:rsidRPr="001F7A79" w:rsidRDefault="00F43D60" w:rsidP="002E58A4">
            <w:pPr>
              <w:tabs>
                <w:tab w:val="left" w:pos="1080"/>
              </w:tabs>
              <w:spacing w:line="240" w:lineRule="auto"/>
              <w:rPr>
                <w:rFonts w:asciiTheme="minorHAnsi" w:eastAsia="Calibri" w:hAnsiTheme="minorHAnsi" w:cstheme="minorHAnsi"/>
                <w:sz w:val="22"/>
                <w:szCs w:val="22"/>
              </w:rPr>
            </w:pPr>
            <w:r w:rsidRPr="00F43D60">
              <w:rPr>
                <w:rFonts w:asciiTheme="minorHAnsi" w:hAnsiTheme="minorHAnsi" w:cstheme="minorHAnsi"/>
                <w:sz w:val="22"/>
                <w:szCs w:val="22"/>
              </w:rPr>
              <w:t xml:space="preserve">Diagnosed and resolved application defects using </w:t>
            </w:r>
            <w:r w:rsidRPr="00F43D60">
              <w:rPr>
                <w:rFonts w:asciiTheme="minorHAnsi" w:hAnsiTheme="minorHAnsi" w:cstheme="minorHAnsi"/>
                <w:b/>
                <w:bCs/>
                <w:sz w:val="22"/>
                <w:szCs w:val="22"/>
              </w:rPr>
              <w:t>logging frameworks</w:t>
            </w:r>
            <w:r w:rsidRPr="00F43D60">
              <w:rPr>
                <w:rFonts w:asciiTheme="minorHAnsi" w:hAnsiTheme="minorHAnsi" w:cstheme="minorHAnsi"/>
                <w:sz w:val="22"/>
                <w:szCs w:val="22"/>
              </w:rPr>
              <w:t xml:space="preserve"> (e.g., Log4j, SLF4J), improving system reliability.</w:t>
            </w:r>
          </w:p>
        </w:tc>
      </w:tr>
    </w:tbl>
    <w:p w14:paraId="672A6659" w14:textId="77777777" w:rsidR="00523943" w:rsidRPr="001F7A79" w:rsidRDefault="00523943" w:rsidP="00523943">
      <w:pPr>
        <w:pStyle w:val="ParaAttribute15"/>
        <w:spacing w:line="240" w:lineRule="auto"/>
        <w:rPr>
          <w:rFonts w:asciiTheme="minorHAnsi" w:eastAsia="Times New Roman" w:hAnsiTheme="minorHAnsi" w:cstheme="minorHAnsi"/>
        </w:rPr>
      </w:pPr>
    </w:p>
    <w:p w14:paraId="0A37501D" w14:textId="77777777" w:rsidR="00523943" w:rsidRPr="001F7A79" w:rsidRDefault="00523943" w:rsidP="00AA695B">
      <w:pPr>
        <w:pStyle w:val="ParaAttribute8"/>
        <w:spacing w:line="240" w:lineRule="auto"/>
        <w:rPr>
          <w:rFonts w:asciiTheme="minorHAnsi" w:hAnsiTheme="minorHAnsi" w:cstheme="minorHAnsi"/>
          <w:b/>
          <w:sz w:val="22"/>
          <w:szCs w:val="22"/>
        </w:rPr>
      </w:pPr>
    </w:p>
    <w:p w14:paraId="4D742639" w14:textId="73E492C7" w:rsidR="007B20D7" w:rsidRPr="001F7A79" w:rsidRDefault="00AA695B" w:rsidP="00F019E0">
      <w:pPr>
        <w:pStyle w:val="ParaAttribute15"/>
        <w:spacing w:line="240" w:lineRule="auto"/>
        <w:rPr>
          <w:rFonts w:asciiTheme="minorHAnsi" w:hAnsiTheme="minorHAnsi" w:cstheme="minorHAnsi"/>
          <w:b/>
          <w:sz w:val="24"/>
          <w:szCs w:val="24"/>
          <w:u w:val="single" w:color="FFFFFF"/>
        </w:rPr>
      </w:pPr>
      <w:r w:rsidRPr="001F7A79">
        <w:rPr>
          <w:rStyle w:val="CharAttribute9"/>
          <w:rFonts w:asciiTheme="minorHAnsi" w:eastAsia="Batang" w:hAnsiTheme="minorHAnsi" w:cstheme="minorHAnsi"/>
          <w:szCs w:val="24"/>
          <w:u w:color="FFFFFF"/>
        </w:rPr>
        <w:t>Project-</w:t>
      </w:r>
      <w:r w:rsidR="00BB7634" w:rsidRPr="001F7A79">
        <w:rPr>
          <w:rStyle w:val="CharAttribute9"/>
          <w:rFonts w:asciiTheme="minorHAnsi" w:eastAsia="Batang" w:hAnsiTheme="minorHAnsi" w:cstheme="minorHAnsi"/>
          <w:szCs w:val="24"/>
          <w:u w:color="FFFFFF"/>
        </w:rPr>
        <w:t>5</w:t>
      </w:r>
      <w:r w:rsidR="00563E08" w:rsidRPr="001F7A79">
        <w:rPr>
          <w:rStyle w:val="CharAttribute9"/>
          <w:rFonts w:asciiTheme="minorHAnsi" w:eastAsia="Batang" w:hAnsiTheme="minorHAnsi" w:cstheme="minorHAnsi"/>
          <w:szCs w:val="24"/>
          <w:u w:color="FFFFFF"/>
        </w:rPr>
        <w:t xml:space="preserve"> : </w:t>
      </w:r>
      <w:r w:rsidRPr="001F7A79">
        <w:rPr>
          <w:rStyle w:val="CharAttribute10"/>
          <w:rFonts w:asciiTheme="minorHAnsi" w:eastAsia="Batang" w:hAnsiTheme="minorHAnsi" w:cstheme="minorHAnsi"/>
          <w:szCs w:val="22"/>
          <w:u w:color="FFFFFF"/>
        </w:rPr>
        <w:t>Project Title: Merck Admin and Data Certification</w:t>
      </w:r>
    </w:p>
    <w:tbl>
      <w:tblPr>
        <w:tblW w:w="8983" w:type="dxa"/>
        <w:tblInd w:w="288" w:type="dxa"/>
        <w:tblLayout w:type="fixed"/>
        <w:tblCellMar>
          <w:left w:w="0" w:type="dxa"/>
          <w:right w:w="0" w:type="dxa"/>
        </w:tblCellMar>
        <w:tblLook w:val="04A0" w:firstRow="1" w:lastRow="0" w:firstColumn="1" w:lastColumn="0" w:noHBand="0" w:noVBand="1"/>
      </w:tblPr>
      <w:tblGrid>
        <w:gridCol w:w="2466"/>
        <w:gridCol w:w="6517"/>
      </w:tblGrid>
      <w:tr w:rsidR="007B20D7" w:rsidRPr="001F7A79" w14:paraId="4C95171E" w14:textId="77777777">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4E262A1E" w14:textId="77777777" w:rsidR="007B20D7" w:rsidRPr="001F7A79" w:rsidRDefault="00AA695B">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Client</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8524DB5" w14:textId="77777777" w:rsidR="007B20D7" w:rsidRPr="001F7A79" w:rsidRDefault="00AA695B">
            <w:pPr>
              <w:pStyle w:val="ParaAttribute13"/>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Merck</w:t>
            </w:r>
          </w:p>
        </w:tc>
      </w:tr>
      <w:tr w:rsidR="007B20D7" w:rsidRPr="001F7A79" w14:paraId="71C7E050" w14:textId="77777777">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638CB11B" w14:textId="77777777" w:rsidR="007B20D7" w:rsidRPr="001F7A79" w:rsidRDefault="00AA695B">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Duration</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6046218" w14:textId="7B3BE8FE" w:rsidR="007B20D7" w:rsidRPr="001F7A79" w:rsidRDefault="00AA695B" w:rsidP="001736B7">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 xml:space="preserve">Aug </w:t>
            </w:r>
            <w:r w:rsidR="00CC49A9" w:rsidRPr="001F7A79">
              <w:rPr>
                <w:rStyle w:val="CharAttribute3"/>
                <w:rFonts w:asciiTheme="minorHAnsi" w:eastAsia="Batang" w:hAnsiTheme="minorHAnsi" w:cstheme="minorHAnsi"/>
                <w:szCs w:val="22"/>
              </w:rPr>
              <w:t>2016 - Sept</w:t>
            </w:r>
            <w:r w:rsidR="00092076" w:rsidRPr="001F7A79">
              <w:rPr>
                <w:rStyle w:val="CharAttribute3"/>
                <w:rFonts w:asciiTheme="minorHAnsi" w:eastAsia="Batang" w:hAnsiTheme="minorHAnsi" w:cstheme="minorHAnsi"/>
                <w:szCs w:val="22"/>
              </w:rPr>
              <w:t xml:space="preserve"> 2017</w:t>
            </w:r>
          </w:p>
        </w:tc>
      </w:tr>
      <w:tr w:rsidR="007B20D7" w:rsidRPr="001F7A79" w14:paraId="120ED582" w14:textId="77777777">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5863751A" w14:textId="77777777" w:rsidR="007B20D7" w:rsidRPr="001F7A79" w:rsidRDefault="00AA695B">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Company</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46A092D4" w14:textId="2359671B" w:rsidR="007B20D7" w:rsidRPr="001F7A79" w:rsidRDefault="00AA695B">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Cognizant Technology Solutions, Pune</w:t>
            </w:r>
            <w:r w:rsidR="00664990" w:rsidRPr="001F7A79">
              <w:rPr>
                <w:rStyle w:val="CharAttribute3"/>
                <w:rFonts w:asciiTheme="minorHAnsi" w:eastAsia="Batang" w:hAnsiTheme="minorHAnsi" w:cstheme="minorHAnsi"/>
                <w:szCs w:val="22"/>
              </w:rPr>
              <w:t>(</w:t>
            </w:r>
            <w:r w:rsidR="00664990" w:rsidRPr="001F7A79">
              <w:rPr>
                <w:rFonts w:asciiTheme="minorHAnsi" w:hAnsiTheme="minorHAnsi" w:cstheme="minorHAnsi"/>
                <w:sz w:val="18"/>
                <w:szCs w:val="18"/>
              </w:rPr>
              <w:t>22-MAY-2014 - 05-SEP-2017</w:t>
            </w:r>
            <w:r w:rsidR="00664990" w:rsidRPr="001F7A79">
              <w:rPr>
                <w:rStyle w:val="CharAttribute3"/>
                <w:rFonts w:asciiTheme="minorHAnsi" w:eastAsia="Batang" w:hAnsiTheme="minorHAnsi" w:cstheme="minorHAnsi"/>
                <w:szCs w:val="22"/>
              </w:rPr>
              <w:t>)</w:t>
            </w:r>
          </w:p>
        </w:tc>
      </w:tr>
      <w:tr w:rsidR="007B20D7" w:rsidRPr="001F7A79" w14:paraId="1A4E4EDF" w14:textId="77777777">
        <w:tc>
          <w:tcPr>
            <w:tcW w:w="2466"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7233B68D" w14:textId="77777777" w:rsidR="007B20D7" w:rsidRPr="001F7A79" w:rsidRDefault="00AA695B">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Project Description</w:t>
            </w:r>
          </w:p>
        </w:tc>
        <w:tc>
          <w:tcPr>
            <w:tcW w:w="6517"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3CAB55F8" w14:textId="77777777" w:rsidR="007B20D7" w:rsidRPr="001F7A79" w:rsidRDefault="00AA695B">
            <w:pPr>
              <w:pStyle w:val="ParaAttribute3"/>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 xml:space="preserve">Merck is an American Pharmaceutical Company, provide various Solutions to the people across the world. Merck have a Web Application which is use to certify the employee of their own </w:t>
            </w:r>
            <w:r w:rsidR="00716043" w:rsidRPr="001F7A79">
              <w:rPr>
                <w:rStyle w:val="CharAttribute3"/>
                <w:rFonts w:asciiTheme="minorHAnsi" w:eastAsia="Batang" w:hAnsiTheme="minorHAnsi" w:cstheme="minorHAnsi"/>
                <w:szCs w:val="22"/>
              </w:rPr>
              <w:t>organization</w:t>
            </w:r>
            <w:r w:rsidRPr="001F7A79">
              <w:rPr>
                <w:rStyle w:val="CharAttribute3"/>
                <w:rFonts w:asciiTheme="minorHAnsi" w:eastAsia="Batang" w:hAnsiTheme="minorHAnsi" w:cstheme="minorHAnsi"/>
                <w:szCs w:val="22"/>
              </w:rPr>
              <w:t xml:space="preserve"> on the basis of their location and their role in the company in order to maintain the core knowledge of the domain. Employee gets certified after the completion of their modules assigned by the Admin.</w:t>
            </w:r>
          </w:p>
        </w:tc>
      </w:tr>
      <w:tr w:rsidR="007B20D7" w:rsidRPr="001F7A79" w14:paraId="38A87BDE" w14:textId="77777777">
        <w:tc>
          <w:tcPr>
            <w:tcW w:w="2466"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58CD447F" w14:textId="77777777" w:rsidR="007B20D7" w:rsidRPr="001F7A79" w:rsidRDefault="00AA695B">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Role</w:t>
            </w:r>
          </w:p>
        </w:tc>
        <w:tc>
          <w:tcPr>
            <w:tcW w:w="6517"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C7C3780" w14:textId="77777777" w:rsidR="007B20D7" w:rsidRPr="001F7A79" w:rsidRDefault="00AA695B">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Developer</w:t>
            </w:r>
          </w:p>
        </w:tc>
      </w:tr>
      <w:tr w:rsidR="007B20D7" w:rsidRPr="001F7A79" w14:paraId="059EA105" w14:textId="77777777">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5B79442" w14:textId="77777777" w:rsidR="007B20D7" w:rsidRPr="001F7A79" w:rsidRDefault="00AA695B">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lastRenderedPageBreak/>
              <w:t xml:space="preserve">Responsibility  </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3604D258" w14:textId="77777777" w:rsidR="007B20D7" w:rsidRPr="001F7A79" w:rsidRDefault="00AA695B" w:rsidP="00AA695B">
            <w:pPr>
              <w:tabs>
                <w:tab w:val="left" w:pos="1080"/>
              </w:tabs>
              <w:spacing w:line="240" w:lineRule="auto"/>
              <w:rPr>
                <w:rFonts w:asciiTheme="minorHAnsi" w:eastAsia="Times New Roman" w:hAnsiTheme="minorHAnsi" w:cstheme="minorHAnsi"/>
              </w:rPr>
            </w:pPr>
            <w:r w:rsidRPr="001F7A79">
              <w:rPr>
                <w:rStyle w:val="CharAttribute3"/>
                <w:rFonts w:asciiTheme="minorHAnsi" w:eastAsia="Batang" w:hAnsiTheme="minorHAnsi" w:cstheme="minorHAnsi"/>
                <w:szCs w:val="22"/>
              </w:rPr>
              <w:t xml:space="preserve">Experience </w:t>
            </w:r>
            <w:r w:rsidRPr="001F7A79">
              <w:rPr>
                <w:rStyle w:val="CharAttribute20"/>
                <w:rFonts w:asciiTheme="minorHAnsi" w:eastAsia="Batang" w:hAnsiTheme="minorHAnsi" w:cstheme="minorHAnsi"/>
                <w:szCs w:val="22"/>
              </w:rPr>
              <w:t>implementing the Spring Framework.</w:t>
            </w:r>
          </w:p>
          <w:p w14:paraId="4D9E99DE" w14:textId="77777777" w:rsidR="007B20D7" w:rsidRPr="001F7A79" w:rsidRDefault="00AA695B" w:rsidP="00AA695B">
            <w:pPr>
              <w:tabs>
                <w:tab w:val="left" w:pos="1080"/>
              </w:tabs>
              <w:spacing w:line="240" w:lineRule="auto"/>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Invo</w:t>
            </w:r>
            <w:r w:rsidR="00716043" w:rsidRPr="001F7A79">
              <w:rPr>
                <w:rStyle w:val="CharAttribute3"/>
                <w:rFonts w:asciiTheme="minorHAnsi" w:eastAsia="Batang" w:hAnsiTheme="minorHAnsi" w:cstheme="minorHAnsi"/>
                <w:szCs w:val="22"/>
              </w:rPr>
              <w:t>lved in coding for DAO, DaoImpl ,</w:t>
            </w:r>
            <w:r w:rsidRPr="001F7A79">
              <w:rPr>
                <w:rStyle w:val="CharAttribute3"/>
                <w:rFonts w:asciiTheme="minorHAnsi" w:eastAsia="Batang" w:hAnsiTheme="minorHAnsi" w:cstheme="minorHAnsi"/>
                <w:szCs w:val="22"/>
              </w:rPr>
              <w:t>Controllers and XML.</w:t>
            </w:r>
          </w:p>
          <w:p w14:paraId="08CC30C8" w14:textId="77777777" w:rsidR="007B20D7" w:rsidRPr="001F7A79" w:rsidRDefault="00AA695B" w:rsidP="00AA695B">
            <w:pPr>
              <w:tabs>
                <w:tab w:val="left" w:pos="1080"/>
              </w:tabs>
              <w:spacing w:line="240" w:lineRule="auto"/>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Involved in developing server pages using JSP.</w:t>
            </w:r>
          </w:p>
          <w:p w14:paraId="7B6AFB04" w14:textId="77777777" w:rsidR="007B20D7" w:rsidRPr="001F7A79" w:rsidRDefault="00AA695B" w:rsidP="00AA695B">
            <w:pPr>
              <w:tabs>
                <w:tab w:val="left" w:pos="1080"/>
              </w:tabs>
              <w:spacing w:line="240" w:lineRule="auto"/>
              <w:rPr>
                <w:rFonts w:asciiTheme="minorHAnsi" w:eastAsia="Calibri" w:hAnsiTheme="minorHAnsi" w:cstheme="minorHAnsi"/>
                <w:sz w:val="22"/>
                <w:szCs w:val="22"/>
              </w:rPr>
            </w:pPr>
            <w:r w:rsidRPr="001F7A79">
              <w:rPr>
                <w:rStyle w:val="CharAttribute3"/>
                <w:rFonts w:asciiTheme="minorHAnsi" w:eastAsia="Batang" w:hAnsiTheme="minorHAnsi" w:cstheme="minorHAnsi"/>
                <w:szCs w:val="22"/>
              </w:rPr>
              <w:t>Experience in implementing Hibernate ORM tool.</w:t>
            </w:r>
          </w:p>
          <w:p w14:paraId="7034D6F4" w14:textId="77777777" w:rsidR="007B20D7" w:rsidRPr="001F7A79" w:rsidRDefault="00AA695B" w:rsidP="00AA695B">
            <w:pPr>
              <w:tabs>
                <w:tab w:val="left" w:pos="1080"/>
              </w:tabs>
              <w:spacing w:line="240" w:lineRule="auto"/>
              <w:rPr>
                <w:rFonts w:asciiTheme="minorHAnsi" w:eastAsia="Calibri" w:hAnsiTheme="minorHAnsi" w:cstheme="minorHAnsi"/>
                <w:sz w:val="22"/>
                <w:szCs w:val="22"/>
              </w:rPr>
            </w:pPr>
            <w:r w:rsidRPr="001F7A79">
              <w:rPr>
                <w:rStyle w:val="CharAttribute3"/>
                <w:rFonts w:asciiTheme="minorHAnsi" w:eastAsia="Batang" w:hAnsiTheme="minorHAnsi" w:cstheme="minorHAnsi"/>
                <w:szCs w:val="22"/>
              </w:rPr>
              <w:t>Experience in Development for the new features release.</w:t>
            </w:r>
          </w:p>
          <w:p w14:paraId="3E7CEBC1" w14:textId="77777777" w:rsidR="007B20D7" w:rsidRPr="001F7A79" w:rsidRDefault="00AA695B" w:rsidP="00AA695B">
            <w:pPr>
              <w:tabs>
                <w:tab w:val="left" w:pos="1080"/>
              </w:tabs>
              <w:spacing w:line="240" w:lineRule="auto"/>
              <w:rPr>
                <w:rFonts w:asciiTheme="minorHAnsi" w:eastAsia="Calibri" w:hAnsiTheme="minorHAnsi" w:cstheme="minorHAnsi"/>
                <w:sz w:val="22"/>
                <w:szCs w:val="22"/>
              </w:rPr>
            </w:pPr>
            <w:r w:rsidRPr="001F7A79">
              <w:rPr>
                <w:rStyle w:val="CharAttribute3"/>
                <w:rFonts w:asciiTheme="minorHAnsi" w:eastAsia="Batang" w:hAnsiTheme="minorHAnsi" w:cstheme="minorHAnsi"/>
                <w:szCs w:val="22"/>
              </w:rPr>
              <w:t>Experience in fixing the defects using Loggers.</w:t>
            </w:r>
          </w:p>
        </w:tc>
      </w:tr>
    </w:tbl>
    <w:p w14:paraId="5DAB6C7B" w14:textId="77777777" w:rsidR="007B20D7" w:rsidRPr="001F7A79" w:rsidRDefault="007B20D7">
      <w:pPr>
        <w:pStyle w:val="ParaAttribute15"/>
        <w:spacing w:line="240" w:lineRule="auto"/>
        <w:rPr>
          <w:rFonts w:asciiTheme="minorHAnsi" w:eastAsia="Times New Roman" w:hAnsiTheme="minorHAnsi" w:cstheme="minorHAnsi"/>
        </w:rPr>
      </w:pPr>
    </w:p>
    <w:p w14:paraId="2F71C16D" w14:textId="77777777" w:rsidR="00BB7634" w:rsidRPr="001F7A79" w:rsidRDefault="00BB7634" w:rsidP="00523943">
      <w:pPr>
        <w:pStyle w:val="ParaAttribute9"/>
        <w:spacing w:line="240" w:lineRule="auto"/>
        <w:rPr>
          <w:rStyle w:val="CharAttribute9"/>
          <w:rFonts w:asciiTheme="minorHAnsi" w:eastAsia="Batang" w:hAnsiTheme="minorHAnsi" w:cstheme="minorHAnsi"/>
          <w:szCs w:val="24"/>
          <w:u w:color="FFFFFF"/>
        </w:rPr>
      </w:pPr>
    </w:p>
    <w:p w14:paraId="0231F0E0" w14:textId="77777777" w:rsidR="00BB7634" w:rsidRPr="001F7A79" w:rsidRDefault="00BB7634" w:rsidP="00523943">
      <w:pPr>
        <w:pStyle w:val="ParaAttribute9"/>
        <w:spacing w:line="240" w:lineRule="auto"/>
        <w:rPr>
          <w:rStyle w:val="CharAttribute9"/>
          <w:rFonts w:asciiTheme="minorHAnsi" w:eastAsia="Batang" w:hAnsiTheme="minorHAnsi" w:cstheme="minorHAnsi"/>
          <w:szCs w:val="24"/>
          <w:u w:color="FFFFFF"/>
        </w:rPr>
      </w:pPr>
    </w:p>
    <w:p w14:paraId="0088003A" w14:textId="77777777" w:rsidR="00BB7634" w:rsidRPr="001F7A79" w:rsidRDefault="00BB7634" w:rsidP="00523943">
      <w:pPr>
        <w:pStyle w:val="ParaAttribute9"/>
        <w:spacing w:line="240" w:lineRule="auto"/>
        <w:rPr>
          <w:rStyle w:val="CharAttribute9"/>
          <w:rFonts w:asciiTheme="minorHAnsi" w:eastAsia="Batang" w:hAnsiTheme="minorHAnsi" w:cstheme="minorHAnsi"/>
          <w:szCs w:val="24"/>
          <w:u w:color="FFFFFF"/>
        </w:rPr>
      </w:pPr>
    </w:p>
    <w:p w14:paraId="7D4FC946" w14:textId="50F2753A" w:rsidR="00523943" w:rsidRPr="001F7A79" w:rsidRDefault="00AA695B" w:rsidP="00523943">
      <w:pPr>
        <w:pStyle w:val="ParaAttribute9"/>
        <w:spacing w:line="240" w:lineRule="auto"/>
        <w:rPr>
          <w:rStyle w:val="CharAttribute10"/>
          <w:rFonts w:asciiTheme="minorHAnsi" w:eastAsia="Batang" w:hAnsiTheme="minorHAnsi" w:cstheme="minorHAnsi"/>
          <w:szCs w:val="22"/>
          <w:u w:color="FFFFFF"/>
        </w:rPr>
      </w:pPr>
      <w:r w:rsidRPr="001F7A79">
        <w:rPr>
          <w:rStyle w:val="CharAttribute9"/>
          <w:rFonts w:asciiTheme="minorHAnsi" w:eastAsia="Batang" w:hAnsiTheme="minorHAnsi" w:cstheme="minorHAnsi"/>
          <w:szCs w:val="24"/>
          <w:u w:color="FFFFFF"/>
        </w:rPr>
        <w:t>Project-</w:t>
      </w:r>
      <w:r w:rsidR="00BB7634" w:rsidRPr="001F7A79">
        <w:rPr>
          <w:rStyle w:val="CharAttribute9"/>
          <w:rFonts w:asciiTheme="minorHAnsi" w:eastAsia="Batang" w:hAnsiTheme="minorHAnsi" w:cstheme="minorHAnsi"/>
          <w:szCs w:val="24"/>
          <w:u w:color="FFFFFF"/>
        </w:rPr>
        <w:t>6</w:t>
      </w:r>
      <w:r w:rsidR="00523943" w:rsidRPr="001F7A79">
        <w:rPr>
          <w:rStyle w:val="CharAttribute10"/>
          <w:rFonts w:asciiTheme="minorHAnsi" w:eastAsia="Batang" w:hAnsiTheme="minorHAnsi" w:cstheme="minorHAnsi"/>
          <w:szCs w:val="22"/>
          <w:u w:color="FFFFFF"/>
        </w:rPr>
        <w:t xml:space="preserve"> </w:t>
      </w:r>
      <w:r w:rsidR="00563E08" w:rsidRPr="001F7A79">
        <w:rPr>
          <w:rStyle w:val="CharAttribute10"/>
          <w:rFonts w:asciiTheme="minorHAnsi" w:eastAsia="Batang" w:hAnsiTheme="minorHAnsi" w:cstheme="minorHAnsi"/>
          <w:szCs w:val="22"/>
          <w:u w:color="FFFFFF"/>
        </w:rPr>
        <w:t>:</w:t>
      </w:r>
      <w:r w:rsidR="00523943" w:rsidRPr="001F7A79">
        <w:rPr>
          <w:rStyle w:val="CharAttribute10"/>
          <w:rFonts w:asciiTheme="minorHAnsi" w:eastAsia="Batang" w:hAnsiTheme="minorHAnsi" w:cstheme="minorHAnsi"/>
          <w:szCs w:val="22"/>
          <w:u w:color="FFFFFF"/>
        </w:rPr>
        <w:t xml:space="preserve"> Project Title: Montana Medicaid Information System (MMIS)</w:t>
      </w:r>
    </w:p>
    <w:p w14:paraId="71D1DD2B" w14:textId="77777777" w:rsidR="00BB7634" w:rsidRPr="001F7A79" w:rsidRDefault="00BB7634" w:rsidP="00523943">
      <w:pPr>
        <w:pStyle w:val="ParaAttribute9"/>
        <w:spacing w:line="240" w:lineRule="auto"/>
        <w:rPr>
          <w:rFonts w:asciiTheme="minorHAnsi" w:hAnsiTheme="minorHAnsi" w:cstheme="minorHAnsi"/>
          <w:b/>
          <w:sz w:val="22"/>
          <w:szCs w:val="22"/>
          <w:u w:val="single" w:color="FFFFFF"/>
        </w:rPr>
      </w:pPr>
    </w:p>
    <w:tbl>
      <w:tblPr>
        <w:tblW w:w="8983" w:type="dxa"/>
        <w:tblInd w:w="288" w:type="dxa"/>
        <w:tblLayout w:type="fixed"/>
        <w:tblCellMar>
          <w:left w:w="0" w:type="dxa"/>
          <w:right w:w="0" w:type="dxa"/>
        </w:tblCellMar>
        <w:tblLook w:val="04A0" w:firstRow="1" w:lastRow="0" w:firstColumn="1" w:lastColumn="0" w:noHBand="0" w:noVBand="1"/>
      </w:tblPr>
      <w:tblGrid>
        <w:gridCol w:w="2466"/>
        <w:gridCol w:w="6517"/>
      </w:tblGrid>
      <w:tr w:rsidR="00523943" w:rsidRPr="001F7A79" w14:paraId="6E20F307" w14:textId="77777777" w:rsidTr="006C23FA">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668C9B2"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Client</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93C1618" w14:textId="77777777" w:rsidR="00523943" w:rsidRPr="001F7A79" w:rsidRDefault="00523943" w:rsidP="006C23FA">
            <w:pPr>
              <w:pStyle w:val="ParaAttribute13"/>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Xerox</w:t>
            </w:r>
          </w:p>
        </w:tc>
      </w:tr>
      <w:tr w:rsidR="00523943" w:rsidRPr="001F7A79" w14:paraId="62AE8017" w14:textId="77777777" w:rsidTr="006C23FA">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DD44A7D"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Duration</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300EBA3" w14:textId="7EB2A456" w:rsidR="00523943" w:rsidRPr="001F7A79" w:rsidRDefault="00CC49A9" w:rsidP="006C23FA">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Sept 2014 - Aug</w:t>
            </w:r>
            <w:r w:rsidR="00523943" w:rsidRPr="001F7A79">
              <w:rPr>
                <w:rStyle w:val="CharAttribute3"/>
                <w:rFonts w:asciiTheme="minorHAnsi" w:eastAsia="Batang" w:hAnsiTheme="minorHAnsi" w:cstheme="minorHAnsi"/>
                <w:szCs w:val="22"/>
              </w:rPr>
              <w:t xml:space="preserve"> 2016</w:t>
            </w:r>
          </w:p>
        </w:tc>
      </w:tr>
      <w:tr w:rsidR="00523943" w:rsidRPr="001F7A79" w14:paraId="6EC79DD2" w14:textId="77777777" w:rsidTr="006C23FA">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4FE633C5"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Company</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97FB927" w14:textId="4AF1B66F" w:rsidR="00523943" w:rsidRPr="001F7A79" w:rsidRDefault="00523943" w:rsidP="006C23FA">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Cognizant Technology Solutions, Chennai</w:t>
            </w:r>
            <w:r w:rsidR="00664990" w:rsidRPr="001F7A79">
              <w:rPr>
                <w:rStyle w:val="CharAttribute3"/>
                <w:rFonts w:asciiTheme="minorHAnsi" w:eastAsia="Batang" w:hAnsiTheme="minorHAnsi" w:cstheme="minorHAnsi"/>
                <w:szCs w:val="22"/>
              </w:rPr>
              <w:t>(</w:t>
            </w:r>
            <w:r w:rsidR="00664990" w:rsidRPr="001F7A79">
              <w:rPr>
                <w:rFonts w:asciiTheme="minorHAnsi" w:hAnsiTheme="minorHAnsi" w:cstheme="minorHAnsi"/>
                <w:sz w:val="18"/>
                <w:szCs w:val="18"/>
              </w:rPr>
              <w:t>22-MAY-2014 - 05-SEP-2017</w:t>
            </w:r>
            <w:r w:rsidR="00664990" w:rsidRPr="001F7A79">
              <w:rPr>
                <w:rStyle w:val="CharAttribute3"/>
                <w:rFonts w:asciiTheme="minorHAnsi" w:eastAsia="Batang" w:hAnsiTheme="minorHAnsi" w:cstheme="minorHAnsi"/>
                <w:szCs w:val="22"/>
              </w:rPr>
              <w:t>)</w:t>
            </w:r>
          </w:p>
        </w:tc>
      </w:tr>
      <w:tr w:rsidR="00523943" w:rsidRPr="001F7A79" w14:paraId="2C7F6F62" w14:textId="77777777" w:rsidTr="006C23FA">
        <w:tc>
          <w:tcPr>
            <w:tcW w:w="2466"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5BFEA417"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Project Description</w:t>
            </w:r>
          </w:p>
        </w:tc>
        <w:tc>
          <w:tcPr>
            <w:tcW w:w="6517" w:type="dxa"/>
            <w:tcBorders>
              <w:top w:val="single" w:sz="6" w:space="0" w:color="000000"/>
              <w:left w:val="single" w:sz="6" w:space="0" w:color="000000"/>
              <w:bottom w:val="single" w:sz="4" w:space="0" w:color="000000"/>
              <w:right w:val="single" w:sz="6" w:space="0" w:color="000000"/>
            </w:tcBorders>
            <w:shd w:val="solid" w:color="FFFFFF" w:fill="FCFCFC"/>
            <w:tcMar>
              <w:top w:w="0" w:type="dxa"/>
              <w:left w:w="108" w:type="dxa"/>
              <w:bottom w:w="0" w:type="dxa"/>
              <w:right w:w="108" w:type="dxa"/>
            </w:tcMar>
            <w:vAlign w:val="center"/>
          </w:tcPr>
          <w:p w14:paraId="0C8F281D" w14:textId="7704E01F" w:rsidR="00523943" w:rsidRPr="001F7A79" w:rsidRDefault="00523943" w:rsidP="006C23FA">
            <w:pPr>
              <w:pStyle w:val="ParaAttribute3"/>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MMIS is a live portal aimed at providing healthcare services to people under poverty line. The System mainly involves in enrolment and maintenance of network providers, claims processing for service (viz. rendered by providers to members</w:t>
            </w:r>
            <w:r w:rsidR="007E2C73" w:rsidRPr="001F7A79">
              <w:rPr>
                <w:rStyle w:val="CharAttribute3"/>
                <w:rFonts w:asciiTheme="minorHAnsi" w:eastAsia="Batang" w:hAnsiTheme="minorHAnsi" w:cstheme="minorHAnsi"/>
                <w:szCs w:val="22"/>
              </w:rPr>
              <w:t>), claim</w:t>
            </w:r>
            <w:r w:rsidRPr="001F7A79">
              <w:rPr>
                <w:rStyle w:val="CharAttribute3"/>
                <w:rFonts w:asciiTheme="minorHAnsi" w:eastAsia="Batang" w:hAnsiTheme="minorHAnsi" w:cstheme="minorHAnsi"/>
                <w:szCs w:val="22"/>
              </w:rPr>
              <w:t xml:space="preserve"> submission, claims adjudication, claims payment through interfacing with external systems, claims adjudication, administration of </w:t>
            </w:r>
            <w:r w:rsidR="000F09C0" w:rsidRPr="001F7A79">
              <w:rPr>
                <w:rStyle w:val="CharAttribute3"/>
                <w:rFonts w:asciiTheme="minorHAnsi" w:eastAsia="Batang" w:hAnsiTheme="minorHAnsi" w:cstheme="minorHAnsi"/>
                <w:szCs w:val="22"/>
              </w:rPr>
              <w:t>third-party</w:t>
            </w:r>
            <w:r w:rsidRPr="001F7A79">
              <w:rPr>
                <w:rStyle w:val="CharAttribute3"/>
                <w:rFonts w:asciiTheme="minorHAnsi" w:eastAsia="Batang" w:hAnsiTheme="minorHAnsi" w:cstheme="minorHAnsi"/>
                <w:szCs w:val="22"/>
              </w:rPr>
              <w:t xml:space="preserve"> </w:t>
            </w:r>
            <w:r w:rsidR="00345EBC" w:rsidRPr="001F7A79">
              <w:rPr>
                <w:rStyle w:val="CharAttribute3"/>
                <w:rFonts w:asciiTheme="minorHAnsi" w:eastAsia="Batang" w:hAnsiTheme="minorHAnsi" w:cstheme="minorHAnsi"/>
                <w:szCs w:val="22"/>
              </w:rPr>
              <w:t>liabilities,</w:t>
            </w:r>
            <w:r w:rsidRPr="001F7A79">
              <w:rPr>
                <w:rStyle w:val="CharAttribute3"/>
                <w:rFonts w:asciiTheme="minorHAnsi" w:eastAsia="Batang" w:hAnsiTheme="minorHAnsi" w:cstheme="minorHAnsi"/>
                <w:szCs w:val="22"/>
              </w:rPr>
              <w:t xml:space="preserve"> member </w:t>
            </w:r>
            <w:r w:rsidR="000F09C0" w:rsidRPr="001F7A79">
              <w:rPr>
                <w:rStyle w:val="CharAttribute3"/>
                <w:rFonts w:asciiTheme="minorHAnsi" w:eastAsia="Batang" w:hAnsiTheme="minorHAnsi" w:cstheme="minorHAnsi"/>
                <w:szCs w:val="22"/>
              </w:rPr>
              <w:t>enrolment,</w:t>
            </w:r>
            <w:r w:rsidRPr="001F7A79">
              <w:rPr>
                <w:rStyle w:val="CharAttribute3"/>
                <w:rFonts w:asciiTheme="minorHAnsi" w:eastAsia="Batang" w:hAnsiTheme="minorHAnsi" w:cstheme="minorHAnsi"/>
                <w:szCs w:val="22"/>
              </w:rPr>
              <w:t xml:space="preserve"> member maintenance and benefit plan mapping to members.</w:t>
            </w:r>
          </w:p>
        </w:tc>
      </w:tr>
      <w:tr w:rsidR="00523943" w:rsidRPr="001F7A79" w14:paraId="7B2D3EC8" w14:textId="77777777" w:rsidTr="006C23FA">
        <w:tc>
          <w:tcPr>
            <w:tcW w:w="2466"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11F680A8"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Role</w:t>
            </w:r>
          </w:p>
        </w:tc>
        <w:tc>
          <w:tcPr>
            <w:tcW w:w="6517" w:type="dxa"/>
            <w:tcBorders>
              <w:top w:val="single" w:sz="4"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0FB2EA4D" w14:textId="77777777" w:rsidR="00523943" w:rsidRPr="001F7A79" w:rsidRDefault="00523943" w:rsidP="006C23FA">
            <w:pPr>
              <w:pStyle w:val="ParaAttribute15"/>
              <w:spacing w:line="240" w:lineRule="auto"/>
              <w:rPr>
                <w:rFonts w:asciiTheme="minorHAnsi" w:eastAsia="Calibri" w:hAnsiTheme="minorHAnsi" w:cstheme="minorHAnsi"/>
              </w:rPr>
            </w:pPr>
            <w:r w:rsidRPr="001F7A79">
              <w:rPr>
                <w:rStyle w:val="CharAttribute3"/>
                <w:rFonts w:asciiTheme="minorHAnsi" w:eastAsia="Batang" w:hAnsiTheme="minorHAnsi" w:cstheme="minorHAnsi"/>
                <w:szCs w:val="22"/>
              </w:rPr>
              <w:t>Developer</w:t>
            </w:r>
          </w:p>
        </w:tc>
      </w:tr>
      <w:tr w:rsidR="00523943" w:rsidRPr="001F7A79" w14:paraId="2A85C6BD" w14:textId="77777777" w:rsidTr="006C23FA">
        <w:tc>
          <w:tcPr>
            <w:tcW w:w="2466"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703B6EC5" w14:textId="77777777" w:rsidR="00523943" w:rsidRPr="001F7A79" w:rsidRDefault="00523943" w:rsidP="006C23FA">
            <w:pPr>
              <w:pStyle w:val="ParaAttribute11"/>
              <w:spacing w:line="240" w:lineRule="auto"/>
              <w:rPr>
                <w:rFonts w:asciiTheme="minorHAnsi" w:eastAsia="Calibri" w:hAnsiTheme="minorHAnsi" w:cstheme="minorHAnsi"/>
              </w:rPr>
            </w:pPr>
            <w:r w:rsidRPr="001F7A79">
              <w:rPr>
                <w:rStyle w:val="CharAttribute1"/>
                <w:rFonts w:asciiTheme="minorHAnsi" w:eastAsia="Batang" w:hAnsiTheme="minorHAnsi" w:cstheme="minorHAnsi"/>
                <w:szCs w:val="22"/>
              </w:rPr>
              <w:t xml:space="preserve">Responsibility  </w:t>
            </w:r>
          </w:p>
        </w:tc>
        <w:tc>
          <w:tcPr>
            <w:tcW w:w="6517" w:type="dxa"/>
            <w:tcBorders>
              <w:top w:val="single" w:sz="6" w:space="0" w:color="000000"/>
              <w:left w:val="single" w:sz="6" w:space="0" w:color="000000"/>
              <w:bottom w:val="single" w:sz="6" w:space="0" w:color="000000"/>
              <w:right w:val="single" w:sz="6" w:space="0" w:color="000000"/>
            </w:tcBorders>
            <w:shd w:val="solid" w:color="FFFFFF" w:fill="FCFCFC"/>
            <w:tcMar>
              <w:top w:w="0" w:type="dxa"/>
              <w:left w:w="108" w:type="dxa"/>
              <w:bottom w:w="0" w:type="dxa"/>
              <w:right w:w="108" w:type="dxa"/>
            </w:tcMar>
            <w:vAlign w:val="center"/>
          </w:tcPr>
          <w:p w14:paraId="2022D1CF" w14:textId="77777777" w:rsidR="00523943" w:rsidRPr="001F7A79" w:rsidRDefault="00523943" w:rsidP="006C23FA">
            <w:pPr>
              <w:tabs>
                <w:tab w:val="left" w:pos="1080"/>
              </w:tabs>
              <w:spacing w:line="240" w:lineRule="auto"/>
              <w:rPr>
                <w:rFonts w:asciiTheme="minorHAnsi" w:eastAsia="Times New Roman" w:hAnsiTheme="minorHAnsi" w:cstheme="minorHAnsi"/>
              </w:rPr>
            </w:pPr>
            <w:r w:rsidRPr="001F7A79">
              <w:rPr>
                <w:rStyle w:val="CharAttribute12"/>
                <w:rFonts w:asciiTheme="minorHAnsi" w:eastAsia="Batang" w:hAnsiTheme="minorHAnsi" w:cstheme="minorHAnsi"/>
                <w:szCs w:val="22"/>
              </w:rPr>
              <w:t>Analysis of the requirements and enhancing the product as per client requirement.</w:t>
            </w:r>
          </w:p>
          <w:p w14:paraId="5E1E2DA0" w14:textId="77777777" w:rsidR="00523943" w:rsidRPr="001F7A79" w:rsidRDefault="00523943" w:rsidP="006C23FA">
            <w:pPr>
              <w:tabs>
                <w:tab w:val="left" w:pos="1080"/>
              </w:tabs>
              <w:spacing w:line="240" w:lineRule="auto"/>
              <w:rPr>
                <w:rFonts w:asciiTheme="minorHAnsi" w:eastAsia="Times New Roman" w:hAnsiTheme="minorHAnsi" w:cstheme="minorHAnsi"/>
                <w:sz w:val="22"/>
                <w:szCs w:val="22"/>
              </w:rPr>
            </w:pPr>
            <w:r w:rsidRPr="001F7A79">
              <w:rPr>
                <w:rStyle w:val="CharAttribute12"/>
                <w:rFonts w:asciiTheme="minorHAnsi" w:eastAsia="Batang" w:hAnsiTheme="minorHAnsi" w:cstheme="minorHAnsi"/>
                <w:szCs w:val="22"/>
              </w:rPr>
              <w:t>Involved in implementing the core java Logic and Spring Framework.</w:t>
            </w:r>
          </w:p>
          <w:p w14:paraId="1FA586F5" w14:textId="77777777" w:rsidR="00523943" w:rsidRPr="001F7A79" w:rsidRDefault="00523943" w:rsidP="006C23FA">
            <w:pPr>
              <w:tabs>
                <w:tab w:val="left" w:pos="1080"/>
              </w:tabs>
              <w:spacing w:line="240" w:lineRule="auto"/>
              <w:rPr>
                <w:rFonts w:asciiTheme="minorHAnsi" w:eastAsia="Times New Roman" w:hAnsiTheme="minorHAnsi" w:cstheme="minorHAnsi"/>
                <w:sz w:val="22"/>
                <w:szCs w:val="22"/>
              </w:rPr>
            </w:pPr>
            <w:r w:rsidRPr="001F7A79">
              <w:rPr>
                <w:rStyle w:val="CharAttribute12"/>
                <w:rFonts w:asciiTheme="minorHAnsi" w:eastAsia="Batang" w:hAnsiTheme="minorHAnsi" w:cstheme="minorHAnsi"/>
                <w:szCs w:val="22"/>
              </w:rPr>
              <w:t xml:space="preserve">Experience using Hibernate for mapping Java classes with database and using Hibernate query language (HQL). </w:t>
            </w:r>
          </w:p>
          <w:p w14:paraId="3706B50B" w14:textId="77777777" w:rsidR="00523943" w:rsidRPr="001F7A79" w:rsidRDefault="00523943" w:rsidP="006C23FA">
            <w:pPr>
              <w:tabs>
                <w:tab w:val="left" w:pos="1080"/>
              </w:tabs>
              <w:spacing w:line="240" w:lineRule="auto"/>
              <w:rPr>
                <w:rFonts w:asciiTheme="minorHAnsi" w:eastAsia="Times New Roman" w:hAnsiTheme="minorHAnsi" w:cstheme="minorHAnsi"/>
                <w:sz w:val="22"/>
                <w:szCs w:val="22"/>
              </w:rPr>
            </w:pPr>
            <w:r w:rsidRPr="001F7A79">
              <w:rPr>
                <w:rStyle w:val="CharAttribute12"/>
                <w:rFonts w:asciiTheme="minorHAnsi" w:eastAsia="Batang" w:hAnsiTheme="minorHAnsi" w:cstheme="minorHAnsi"/>
                <w:szCs w:val="22"/>
              </w:rPr>
              <w:t>Develop user interfaces using JSP, HTML.</w:t>
            </w:r>
          </w:p>
          <w:p w14:paraId="7D98B1D8" w14:textId="77777777" w:rsidR="001E355C" w:rsidRPr="001F7A79" w:rsidRDefault="00523943" w:rsidP="001E355C">
            <w:pPr>
              <w:tabs>
                <w:tab w:val="left" w:pos="1080"/>
              </w:tabs>
              <w:spacing w:line="240" w:lineRule="auto"/>
              <w:contextualSpacing/>
              <w:rPr>
                <w:rStyle w:val="CharAttribute3"/>
                <w:rFonts w:asciiTheme="minorHAnsi" w:eastAsia="Batang" w:hAnsiTheme="minorHAnsi" w:cstheme="minorHAnsi"/>
                <w:szCs w:val="22"/>
              </w:rPr>
            </w:pPr>
            <w:r w:rsidRPr="001F7A79">
              <w:rPr>
                <w:rStyle w:val="CharAttribute3"/>
                <w:rFonts w:asciiTheme="minorHAnsi" w:eastAsia="Batang" w:hAnsiTheme="minorHAnsi" w:cstheme="minorHAnsi"/>
                <w:szCs w:val="22"/>
              </w:rPr>
              <w:t xml:space="preserve">Extensively used the LOG4j to log regular Debug.     </w:t>
            </w:r>
          </w:p>
          <w:p w14:paraId="54F9AE05" w14:textId="7401A15F" w:rsidR="00523943" w:rsidRPr="001F7A79" w:rsidRDefault="00523943" w:rsidP="001E355C">
            <w:pPr>
              <w:tabs>
                <w:tab w:val="left" w:pos="1080"/>
              </w:tabs>
              <w:spacing w:line="240" w:lineRule="auto"/>
              <w:contextualSpacing/>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 xml:space="preserve">   </w:t>
            </w:r>
          </w:p>
          <w:p w14:paraId="62147FC1" w14:textId="77777777" w:rsidR="00523943" w:rsidRPr="001F7A79" w:rsidRDefault="00523943" w:rsidP="006C23FA">
            <w:pPr>
              <w:tabs>
                <w:tab w:val="left" w:pos="-720"/>
              </w:tabs>
              <w:spacing w:line="240" w:lineRule="auto"/>
              <w:rPr>
                <w:rFonts w:asciiTheme="minorHAnsi" w:eastAsia="Calibri" w:hAnsiTheme="minorHAnsi" w:cstheme="minorHAnsi"/>
                <w:sz w:val="22"/>
                <w:szCs w:val="22"/>
              </w:rPr>
            </w:pPr>
            <w:r w:rsidRPr="001F7A79">
              <w:rPr>
                <w:rStyle w:val="CharAttribute14"/>
                <w:rFonts w:asciiTheme="minorHAnsi" w:eastAsia="Batang" w:hAnsiTheme="minorHAnsi" w:cstheme="minorHAnsi"/>
                <w:szCs w:val="22"/>
              </w:rPr>
              <w:t>Worked on bug fixing and enhancements CR.</w:t>
            </w:r>
          </w:p>
        </w:tc>
      </w:tr>
    </w:tbl>
    <w:p w14:paraId="02EB378F" w14:textId="77777777" w:rsidR="00523943" w:rsidRPr="001F7A79" w:rsidRDefault="00523943" w:rsidP="00523943">
      <w:pPr>
        <w:pStyle w:val="ParaAttribute3"/>
        <w:spacing w:line="240" w:lineRule="auto"/>
        <w:rPr>
          <w:rFonts w:asciiTheme="minorHAnsi" w:eastAsia="Times New Roman" w:hAnsiTheme="minorHAnsi" w:cstheme="minorHAnsi"/>
        </w:rPr>
      </w:pPr>
    </w:p>
    <w:p w14:paraId="6A05A809" w14:textId="77777777" w:rsidR="007B20D7" w:rsidRPr="001F7A79" w:rsidRDefault="007B20D7">
      <w:pPr>
        <w:pStyle w:val="ParaAttribute15"/>
        <w:spacing w:line="240" w:lineRule="auto"/>
        <w:rPr>
          <w:rFonts w:asciiTheme="minorHAnsi" w:eastAsia="Times New Roman" w:hAnsiTheme="minorHAnsi" w:cstheme="minorHAnsi"/>
        </w:rPr>
      </w:pPr>
    </w:p>
    <w:p w14:paraId="50BE340A" w14:textId="77777777" w:rsidR="007B20D7" w:rsidRPr="001F7A79" w:rsidRDefault="00AA695B">
      <w:pPr>
        <w:pStyle w:val="ParaAttribute25"/>
        <w:spacing w:line="240" w:lineRule="auto"/>
        <w:rPr>
          <w:rFonts w:asciiTheme="minorHAnsi" w:eastAsia="Times New Roman" w:hAnsiTheme="minorHAnsi" w:cstheme="minorHAnsi"/>
        </w:rPr>
      </w:pPr>
      <w:r w:rsidRPr="001F7A79">
        <w:rPr>
          <w:rStyle w:val="CharAttribute1"/>
          <w:rFonts w:asciiTheme="minorHAnsi" w:eastAsia="Batang" w:hAnsiTheme="minorHAnsi" w:cstheme="minorHAnsi"/>
          <w:szCs w:val="22"/>
        </w:rPr>
        <w:t xml:space="preserve">Personal </w:t>
      </w:r>
      <w:r w:rsidR="00AF7941" w:rsidRPr="001F7A79">
        <w:rPr>
          <w:rStyle w:val="CharAttribute1"/>
          <w:rFonts w:asciiTheme="minorHAnsi" w:eastAsia="Batang" w:hAnsiTheme="minorHAnsi" w:cstheme="minorHAnsi"/>
          <w:szCs w:val="22"/>
        </w:rPr>
        <w:t>Details:</w:t>
      </w:r>
    </w:p>
    <w:p w14:paraId="29821965" w14:textId="77777777" w:rsidR="007B20D7" w:rsidRPr="001F7A79" w:rsidRDefault="00AA695B">
      <w:pPr>
        <w:pStyle w:val="ListParagraph"/>
        <w:numPr>
          <w:ilvl w:val="0"/>
          <w:numId w:val="6"/>
        </w:numPr>
        <w:spacing w:line="240" w:lineRule="auto"/>
        <w:ind w:left="720" w:hanging="360"/>
        <w:jc w:val="left"/>
        <w:rPr>
          <w:rFonts w:asciiTheme="minorHAnsi" w:eastAsia="Times New Roman" w:hAnsiTheme="minorHAnsi" w:cstheme="minorHAnsi"/>
        </w:rPr>
      </w:pPr>
      <w:r w:rsidRPr="001F7A79">
        <w:rPr>
          <w:rStyle w:val="CharAttribute3"/>
          <w:rFonts w:asciiTheme="minorHAnsi" w:eastAsia="Batang" w:hAnsiTheme="minorHAnsi" w:cstheme="minorHAnsi"/>
          <w:szCs w:val="22"/>
        </w:rPr>
        <w:t xml:space="preserve">Date </w:t>
      </w:r>
      <w:r w:rsidR="00993AEA" w:rsidRPr="001F7A79">
        <w:rPr>
          <w:rStyle w:val="CharAttribute3"/>
          <w:rFonts w:asciiTheme="minorHAnsi" w:eastAsia="Batang" w:hAnsiTheme="minorHAnsi" w:cstheme="minorHAnsi"/>
          <w:szCs w:val="22"/>
        </w:rPr>
        <w:t>of Birth</w:t>
      </w:r>
      <w:r w:rsidRPr="001F7A79">
        <w:rPr>
          <w:rStyle w:val="CharAttribute3"/>
          <w:rFonts w:asciiTheme="minorHAnsi" w:eastAsia="Batang" w:hAnsiTheme="minorHAnsi" w:cstheme="minorHAnsi"/>
          <w:szCs w:val="22"/>
        </w:rPr>
        <w:tab/>
      </w:r>
      <w:r w:rsidRPr="001F7A79">
        <w:rPr>
          <w:rStyle w:val="CharAttribute3"/>
          <w:rFonts w:asciiTheme="minorHAnsi" w:eastAsia="Batang" w:hAnsiTheme="minorHAnsi" w:cstheme="minorHAnsi"/>
          <w:szCs w:val="22"/>
        </w:rPr>
        <w:tab/>
        <w:t>: 8 Jan,1992</w:t>
      </w:r>
    </w:p>
    <w:p w14:paraId="7B29B312" w14:textId="77777777" w:rsidR="007B20D7" w:rsidRPr="001F7A79" w:rsidRDefault="00AA695B">
      <w:pPr>
        <w:pStyle w:val="ListParagraph"/>
        <w:numPr>
          <w:ilvl w:val="0"/>
          <w:numId w:val="6"/>
        </w:numPr>
        <w:spacing w:line="240" w:lineRule="auto"/>
        <w:ind w:left="720" w:hanging="360"/>
        <w:jc w:val="left"/>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Nationality</w:t>
      </w:r>
      <w:r w:rsidRPr="001F7A79">
        <w:rPr>
          <w:rStyle w:val="CharAttribute3"/>
          <w:rFonts w:asciiTheme="minorHAnsi" w:eastAsia="Batang" w:hAnsiTheme="minorHAnsi" w:cstheme="minorHAnsi"/>
          <w:szCs w:val="22"/>
        </w:rPr>
        <w:tab/>
      </w:r>
      <w:r w:rsidRPr="001F7A79">
        <w:rPr>
          <w:rStyle w:val="CharAttribute3"/>
          <w:rFonts w:asciiTheme="minorHAnsi" w:eastAsia="Batang" w:hAnsiTheme="minorHAnsi" w:cstheme="minorHAnsi"/>
          <w:szCs w:val="22"/>
        </w:rPr>
        <w:tab/>
        <w:t>: Indian</w:t>
      </w:r>
    </w:p>
    <w:p w14:paraId="0B6445E1" w14:textId="77777777" w:rsidR="007B20D7" w:rsidRPr="001F7A79" w:rsidRDefault="00AA695B">
      <w:pPr>
        <w:pStyle w:val="ListParagraph"/>
        <w:numPr>
          <w:ilvl w:val="0"/>
          <w:numId w:val="6"/>
        </w:numPr>
        <w:spacing w:line="240" w:lineRule="auto"/>
        <w:ind w:left="720" w:hanging="360"/>
        <w:jc w:val="left"/>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lastRenderedPageBreak/>
        <w:t>Sex</w:t>
      </w:r>
      <w:r w:rsidRPr="001F7A79">
        <w:rPr>
          <w:rStyle w:val="CharAttribute3"/>
          <w:rFonts w:asciiTheme="minorHAnsi" w:eastAsia="Batang" w:hAnsiTheme="minorHAnsi" w:cstheme="minorHAnsi"/>
          <w:szCs w:val="22"/>
        </w:rPr>
        <w:tab/>
      </w:r>
      <w:r w:rsidRPr="001F7A79">
        <w:rPr>
          <w:rStyle w:val="CharAttribute3"/>
          <w:rFonts w:asciiTheme="minorHAnsi" w:eastAsia="Batang" w:hAnsiTheme="minorHAnsi" w:cstheme="minorHAnsi"/>
          <w:szCs w:val="22"/>
        </w:rPr>
        <w:tab/>
      </w:r>
      <w:r w:rsidRPr="001F7A79">
        <w:rPr>
          <w:rStyle w:val="CharAttribute3"/>
          <w:rFonts w:asciiTheme="minorHAnsi" w:eastAsia="Batang" w:hAnsiTheme="minorHAnsi" w:cstheme="minorHAnsi"/>
          <w:szCs w:val="22"/>
        </w:rPr>
        <w:tab/>
        <w:t>: Male</w:t>
      </w:r>
    </w:p>
    <w:p w14:paraId="5F3DE455" w14:textId="7BF42104" w:rsidR="007B20D7" w:rsidRPr="001F7A79" w:rsidRDefault="00AA695B">
      <w:pPr>
        <w:pStyle w:val="ListParagraph"/>
        <w:numPr>
          <w:ilvl w:val="0"/>
          <w:numId w:val="6"/>
        </w:numPr>
        <w:spacing w:line="240" w:lineRule="auto"/>
        <w:ind w:left="720" w:hanging="360"/>
        <w:jc w:val="left"/>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Marital Status</w:t>
      </w:r>
      <w:r w:rsidRPr="001F7A79">
        <w:rPr>
          <w:rStyle w:val="CharAttribute3"/>
          <w:rFonts w:asciiTheme="minorHAnsi" w:eastAsia="Batang" w:hAnsiTheme="minorHAnsi" w:cstheme="minorHAnsi"/>
          <w:szCs w:val="22"/>
        </w:rPr>
        <w:tab/>
      </w:r>
      <w:r w:rsidRPr="001F7A79">
        <w:rPr>
          <w:rStyle w:val="CharAttribute3"/>
          <w:rFonts w:asciiTheme="minorHAnsi" w:eastAsia="Batang" w:hAnsiTheme="minorHAnsi" w:cstheme="minorHAnsi"/>
          <w:szCs w:val="22"/>
        </w:rPr>
        <w:tab/>
        <w:t xml:space="preserve">: </w:t>
      </w:r>
      <w:r w:rsidR="00171DDC">
        <w:rPr>
          <w:rStyle w:val="CharAttribute3"/>
          <w:rFonts w:asciiTheme="minorHAnsi" w:eastAsia="Batang" w:hAnsiTheme="minorHAnsi" w:cstheme="minorHAnsi"/>
          <w:szCs w:val="22"/>
        </w:rPr>
        <w:t>Married</w:t>
      </w:r>
    </w:p>
    <w:p w14:paraId="5A39BBE3" w14:textId="10C9F78F" w:rsidR="007B20D7" w:rsidRPr="00171DDC" w:rsidRDefault="00AA695B" w:rsidP="00171DDC">
      <w:pPr>
        <w:pStyle w:val="ListParagraph"/>
        <w:numPr>
          <w:ilvl w:val="0"/>
          <w:numId w:val="6"/>
        </w:numPr>
        <w:spacing w:line="240" w:lineRule="auto"/>
        <w:ind w:left="720" w:hanging="360"/>
        <w:jc w:val="left"/>
        <w:rPr>
          <w:rFonts w:asciiTheme="minorHAnsi" w:eastAsia="Times New Roman" w:hAnsiTheme="minorHAnsi" w:cstheme="minorHAnsi"/>
          <w:sz w:val="22"/>
          <w:szCs w:val="22"/>
        </w:rPr>
      </w:pPr>
      <w:r w:rsidRPr="001F7A79">
        <w:rPr>
          <w:rStyle w:val="CharAttribute3"/>
          <w:rFonts w:asciiTheme="minorHAnsi" w:eastAsia="Batang" w:hAnsiTheme="minorHAnsi" w:cstheme="minorHAnsi"/>
          <w:szCs w:val="22"/>
        </w:rPr>
        <w:t>Current A</w:t>
      </w:r>
      <w:r w:rsidR="000F099C" w:rsidRPr="001F7A79">
        <w:rPr>
          <w:rStyle w:val="CharAttribute3"/>
          <w:rFonts w:asciiTheme="minorHAnsi" w:eastAsia="Batang" w:hAnsiTheme="minorHAnsi" w:cstheme="minorHAnsi"/>
          <w:szCs w:val="22"/>
        </w:rPr>
        <w:t>ddress</w:t>
      </w:r>
      <w:r w:rsidR="003A6919" w:rsidRPr="001F7A79">
        <w:rPr>
          <w:rStyle w:val="CharAttribute3"/>
          <w:rFonts w:asciiTheme="minorHAnsi" w:eastAsia="Batang" w:hAnsiTheme="minorHAnsi" w:cstheme="minorHAnsi"/>
          <w:szCs w:val="22"/>
        </w:rPr>
        <w:t xml:space="preserve">    </w:t>
      </w:r>
      <w:r w:rsidR="000F099C" w:rsidRPr="001F7A79">
        <w:rPr>
          <w:rStyle w:val="CharAttribute3"/>
          <w:rFonts w:asciiTheme="minorHAnsi" w:eastAsia="Batang" w:hAnsiTheme="minorHAnsi" w:cstheme="minorHAnsi"/>
          <w:szCs w:val="22"/>
        </w:rPr>
        <w:tab/>
        <w:t xml:space="preserve">: </w:t>
      </w:r>
      <w:r w:rsidR="00CF166C" w:rsidRPr="001F7A79">
        <w:rPr>
          <w:rStyle w:val="CharAttribute3"/>
          <w:rFonts w:asciiTheme="minorHAnsi" w:eastAsia="Batang" w:hAnsiTheme="minorHAnsi" w:cstheme="minorHAnsi"/>
          <w:szCs w:val="22"/>
        </w:rPr>
        <w:t>B-</w:t>
      </w:r>
      <w:r w:rsidR="00171DDC">
        <w:rPr>
          <w:rStyle w:val="CharAttribute3"/>
          <w:rFonts w:asciiTheme="minorHAnsi" w:eastAsia="Batang" w:hAnsiTheme="minorHAnsi" w:cstheme="minorHAnsi"/>
          <w:szCs w:val="22"/>
        </w:rPr>
        <w:t>14</w:t>
      </w:r>
      <w:r w:rsidR="000F099C" w:rsidRPr="001F7A79">
        <w:rPr>
          <w:rStyle w:val="CharAttribute3"/>
          <w:rFonts w:asciiTheme="minorHAnsi" w:eastAsia="Batang" w:hAnsiTheme="minorHAnsi" w:cstheme="minorHAnsi"/>
          <w:szCs w:val="22"/>
        </w:rPr>
        <w:t>05-Mystic M</w:t>
      </w:r>
      <w:r w:rsidR="00182463" w:rsidRPr="001F7A79">
        <w:rPr>
          <w:rStyle w:val="CharAttribute3"/>
          <w:rFonts w:asciiTheme="minorHAnsi" w:eastAsia="Batang" w:hAnsiTheme="minorHAnsi" w:cstheme="minorHAnsi"/>
          <w:szCs w:val="22"/>
        </w:rPr>
        <w:t>egapolis,</w:t>
      </w:r>
      <w:r w:rsidRPr="001F7A79">
        <w:rPr>
          <w:rStyle w:val="CharAttribute3"/>
          <w:rFonts w:asciiTheme="minorHAnsi" w:eastAsia="Batang" w:hAnsiTheme="minorHAnsi" w:cstheme="minorHAnsi"/>
          <w:szCs w:val="22"/>
        </w:rPr>
        <w:t xml:space="preserve"> Pune</w:t>
      </w:r>
      <w:r w:rsidR="00DC7018" w:rsidRPr="001F7A79">
        <w:rPr>
          <w:rStyle w:val="CharAttribute3"/>
          <w:rFonts w:asciiTheme="minorHAnsi" w:eastAsia="Batang" w:hAnsiTheme="minorHAnsi" w:cstheme="minorHAnsi"/>
          <w:szCs w:val="22"/>
        </w:rPr>
        <w:t xml:space="preserve"> </w:t>
      </w:r>
      <w:r w:rsidRPr="001F7A79">
        <w:rPr>
          <w:rStyle w:val="CharAttribute3"/>
          <w:rFonts w:asciiTheme="minorHAnsi" w:eastAsia="Batang" w:hAnsiTheme="minorHAnsi" w:cstheme="minorHAnsi"/>
          <w:szCs w:val="22"/>
        </w:rPr>
        <w:t>(M.H)-411057</w:t>
      </w:r>
    </w:p>
    <w:p w14:paraId="41C8F396" w14:textId="77777777" w:rsidR="007B20D7" w:rsidRPr="001F7A79" w:rsidRDefault="007B20D7">
      <w:pPr>
        <w:pStyle w:val="ParaAttribute26"/>
        <w:spacing w:line="240" w:lineRule="auto"/>
        <w:rPr>
          <w:rFonts w:asciiTheme="minorHAnsi" w:eastAsia="Times New Roman" w:hAnsiTheme="minorHAnsi" w:cstheme="minorHAnsi"/>
        </w:rPr>
      </w:pPr>
    </w:p>
    <w:p w14:paraId="28C28934" w14:textId="77777777" w:rsidR="007B20D7" w:rsidRPr="001F7A79" w:rsidRDefault="00AA695B">
      <w:pPr>
        <w:pStyle w:val="ParaAttribute23"/>
        <w:spacing w:line="334" w:lineRule="auto"/>
        <w:rPr>
          <w:rFonts w:asciiTheme="minorHAnsi" w:eastAsia="Times New Roman" w:hAnsiTheme="minorHAnsi" w:cstheme="minorHAnsi"/>
        </w:rPr>
      </w:pPr>
      <w:r w:rsidRPr="001F7A79">
        <w:rPr>
          <w:rStyle w:val="CharAttribute23"/>
          <w:rFonts w:asciiTheme="minorHAnsi" w:eastAsia="Batang" w:hAnsiTheme="minorHAnsi" w:cstheme="minorHAnsi"/>
          <w:szCs w:val="22"/>
        </w:rPr>
        <w:t>Expectations/Other Details</w:t>
      </w:r>
    </w:p>
    <w:p w14:paraId="0325C722" w14:textId="77777777" w:rsidR="007B20D7" w:rsidRPr="001F7A79" w:rsidRDefault="00AA695B">
      <w:pPr>
        <w:pStyle w:val="ParaAttribute27"/>
        <w:spacing w:line="334" w:lineRule="auto"/>
        <w:rPr>
          <w:rFonts w:asciiTheme="minorHAnsi" w:eastAsia="Times New Roman" w:hAnsiTheme="minorHAnsi" w:cstheme="minorHAnsi"/>
        </w:rPr>
      </w:pPr>
      <w:r w:rsidRPr="001F7A79">
        <w:rPr>
          <w:rStyle w:val="CharAttribute14"/>
          <w:rFonts w:asciiTheme="minorHAnsi" w:eastAsia="Batang" w:hAnsiTheme="minorHAnsi" w:cstheme="minorHAnsi"/>
          <w:szCs w:val="22"/>
        </w:rPr>
        <w:t>Preferred Location                   Pune                                                              Signature:</w:t>
      </w:r>
      <w:r w:rsidR="000133EB" w:rsidRPr="001F7A79">
        <w:rPr>
          <w:rStyle w:val="CharAttribute14"/>
          <w:rFonts w:asciiTheme="minorHAnsi" w:eastAsia="Batang" w:hAnsiTheme="minorHAnsi" w:cstheme="minorHAnsi"/>
          <w:szCs w:val="22"/>
        </w:rPr>
        <w:t xml:space="preserve"> </w:t>
      </w:r>
      <w:r w:rsidRPr="001F7A79">
        <w:rPr>
          <w:rStyle w:val="CharAttribute14"/>
          <w:rFonts w:asciiTheme="minorHAnsi" w:eastAsia="Batang" w:hAnsiTheme="minorHAnsi" w:cstheme="minorHAnsi"/>
          <w:szCs w:val="22"/>
        </w:rPr>
        <w:t>Rahul Mangla</w:t>
      </w:r>
    </w:p>
    <w:sectPr w:rsidR="007B20D7" w:rsidRPr="001F7A79">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A379D" w14:textId="77777777" w:rsidR="000E7BD1" w:rsidRDefault="000E7BD1" w:rsidP="00453299">
      <w:pPr>
        <w:spacing w:after="0" w:line="240" w:lineRule="auto"/>
      </w:pPr>
      <w:r>
        <w:separator/>
      </w:r>
    </w:p>
  </w:endnote>
  <w:endnote w:type="continuationSeparator" w:id="0">
    <w:p w14:paraId="21C67B5C" w14:textId="77777777" w:rsidR="000E7BD1" w:rsidRDefault="000E7BD1" w:rsidP="00453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ADA35" w14:textId="77777777" w:rsidR="000E7BD1" w:rsidRDefault="000E7BD1" w:rsidP="00453299">
      <w:pPr>
        <w:spacing w:after="0" w:line="240" w:lineRule="auto"/>
      </w:pPr>
      <w:r>
        <w:separator/>
      </w:r>
    </w:p>
  </w:footnote>
  <w:footnote w:type="continuationSeparator" w:id="0">
    <w:p w14:paraId="4F8CCCAA" w14:textId="77777777" w:rsidR="000E7BD1" w:rsidRDefault="000E7BD1" w:rsidP="004532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numFmt w:val="bullet"/>
      <w:lvlText w:val="•"/>
      <w:lvlJc w:val="left"/>
      <w:pPr>
        <w:ind w:left="0" w:firstLine="0"/>
      </w:pPr>
      <w:rPr>
        <w:rFonts w:ascii="Times New Roman" w:eastAsia="Times New Roman" w:hAnsi="Times New Roman" w:hint="default"/>
        <w:b w:val="0"/>
        <w:color w:val="000000"/>
        <w:sz w:val="22"/>
        <w:szCs w:val="22"/>
      </w:rPr>
    </w:lvl>
    <w:lvl w:ilvl="1">
      <w:start w:val="1"/>
      <w:numFmt w:val="decimal"/>
      <w:lvlText w:val="%2"/>
      <w:lvlJc w:val="left"/>
      <w:pPr>
        <w:ind w:left="0" w:firstLine="0"/>
      </w:pPr>
      <w:rPr>
        <w:rFonts w:ascii="Times New Roman" w:eastAsia="Times New Roman" w:hAnsi="Times New Roman" w:hint="default"/>
        <w:b/>
        <w:color w:val="000000"/>
        <w:sz w:val="22"/>
        <w:szCs w:val="22"/>
      </w:rPr>
    </w:lvl>
    <w:lvl w:ilvl="2">
      <w:start w:val="1"/>
      <w:numFmt w:val="decimal"/>
      <w:lvlText w:val="%3"/>
      <w:lvlJc w:val="left"/>
      <w:pPr>
        <w:ind w:left="0" w:firstLine="0"/>
      </w:pPr>
      <w:rPr>
        <w:rFonts w:ascii="Times New Roman" w:eastAsia="Times New Roman" w:hAnsi="Times New Roman" w:hint="default"/>
        <w:b/>
        <w:color w:val="000000"/>
        <w:sz w:val="22"/>
        <w:szCs w:val="22"/>
      </w:rPr>
    </w:lvl>
    <w:lvl w:ilvl="3">
      <w:start w:val="1"/>
      <w:numFmt w:val="decimal"/>
      <w:lvlText w:val="%4"/>
      <w:lvlJc w:val="left"/>
      <w:pPr>
        <w:ind w:left="0" w:firstLine="0"/>
      </w:pPr>
      <w:rPr>
        <w:rFonts w:ascii="Times New Roman" w:eastAsia="Times New Roman" w:hAnsi="Times New Roman" w:hint="default"/>
        <w:b/>
        <w:color w:val="000000"/>
        <w:sz w:val="22"/>
        <w:szCs w:val="22"/>
      </w:rPr>
    </w:lvl>
    <w:lvl w:ilvl="4">
      <w:start w:val="1"/>
      <w:numFmt w:val="decimal"/>
      <w:lvlText w:val="%5"/>
      <w:lvlJc w:val="left"/>
      <w:pPr>
        <w:ind w:left="0" w:firstLine="0"/>
      </w:pPr>
      <w:rPr>
        <w:rFonts w:ascii="Times New Roman" w:eastAsia="Times New Roman" w:hAnsi="Times New Roman" w:hint="default"/>
        <w:b/>
        <w:color w:val="000000"/>
        <w:sz w:val="22"/>
        <w:szCs w:val="22"/>
      </w:rPr>
    </w:lvl>
    <w:lvl w:ilvl="5">
      <w:start w:val="1"/>
      <w:numFmt w:val="decimal"/>
      <w:lvlText w:val="%6"/>
      <w:lvlJc w:val="left"/>
      <w:pPr>
        <w:ind w:left="0" w:firstLine="0"/>
      </w:pPr>
      <w:rPr>
        <w:rFonts w:ascii="Times New Roman" w:eastAsia="Times New Roman" w:hAnsi="Times New Roman" w:hint="default"/>
        <w:b/>
        <w:color w:val="000000"/>
        <w:sz w:val="22"/>
        <w:szCs w:val="22"/>
      </w:rPr>
    </w:lvl>
    <w:lvl w:ilvl="6">
      <w:start w:val="1"/>
      <w:numFmt w:val="decimal"/>
      <w:lvlText w:val="%7"/>
      <w:lvlJc w:val="left"/>
      <w:pPr>
        <w:ind w:left="0" w:firstLine="0"/>
      </w:pPr>
      <w:rPr>
        <w:rFonts w:ascii="Times New Roman" w:eastAsia="Times New Roman" w:hAnsi="Times New Roman" w:hint="default"/>
        <w:b/>
        <w:color w:val="000000"/>
        <w:sz w:val="22"/>
        <w:szCs w:val="22"/>
      </w:rPr>
    </w:lvl>
    <w:lvl w:ilvl="7">
      <w:start w:val="1"/>
      <w:numFmt w:val="decimal"/>
      <w:lvlText w:val="%8"/>
      <w:lvlJc w:val="left"/>
      <w:pPr>
        <w:ind w:left="0" w:firstLine="0"/>
      </w:pPr>
      <w:rPr>
        <w:rFonts w:ascii="Times New Roman" w:eastAsia="Times New Roman" w:hAnsi="Times New Roman" w:hint="default"/>
        <w:b/>
        <w:color w:val="000000"/>
        <w:sz w:val="22"/>
        <w:szCs w:val="22"/>
      </w:rPr>
    </w:lvl>
    <w:lvl w:ilvl="8">
      <w:start w:val="1"/>
      <w:numFmt w:val="decimal"/>
      <w:lvlText w:val="%9"/>
      <w:lvlJc w:val="left"/>
      <w:pPr>
        <w:ind w:left="0" w:firstLine="0"/>
      </w:pPr>
      <w:rPr>
        <w:rFonts w:ascii="Times New Roman" w:eastAsia="Times New Roman" w:hAnsi="Times New Roman" w:hint="default"/>
        <w:b/>
        <w:color w:val="000000"/>
        <w:sz w:val="22"/>
        <w:szCs w:val="22"/>
      </w:rPr>
    </w:lvl>
  </w:abstractNum>
  <w:abstractNum w:abstractNumId="1" w15:restartNumberingAfterBreak="0">
    <w:nsid w:val="00000002"/>
    <w:multiLevelType w:val="multilevel"/>
    <w:tmpl w:val="00000002"/>
    <w:lvl w:ilvl="0">
      <w:numFmt w:val="bullet"/>
      <w:lvlText w:val="•"/>
      <w:lvlJc w:val="left"/>
      <w:pPr>
        <w:ind w:left="0" w:firstLine="0"/>
      </w:pPr>
      <w:rPr>
        <w:rFonts w:ascii="Times New Roman" w:eastAsia="Times New Roman" w:hAnsi="Times New Roman" w:hint="default"/>
        <w:b w:val="0"/>
        <w:color w:val="000000"/>
        <w:sz w:val="22"/>
        <w:szCs w:val="22"/>
      </w:rPr>
    </w:lvl>
    <w:lvl w:ilvl="1">
      <w:start w:val="1"/>
      <w:numFmt w:val="decimal"/>
      <w:lvlText w:val="%2"/>
      <w:lvlJc w:val="left"/>
      <w:pPr>
        <w:ind w:left="0" w:firstLine="0"/>
      </w:pPr>
      <w:rPr>
        <w:rFonts w:ascii="Times New Roman" w:eastAsia="Times New Roman" w:hAnsi="Times New Roman" w:hint="default"/>
        <w:b/>
        <w:color w:val="000000"/>
        <w:sz w:val="22"/>
        <w:szCs w:val="22"/>
      </w:rPr>
    </w:lvl>
    <w:lvl w:ilvl="2">
      <w:start w:val="1"/>
      <w:numFmt w:val="decimal"/>
      <w:lvlText w:val="%3"/>
      <w:lvlJc w:val="left"/>
      <w:pPr>
        <w:ind w:left="0" w:firstLine="0"/>
      </w:pPr>
      <w:rPr>
        <w:rFonts w:ascii="Times New Roman" w:eastAsia="Times New Roman" w:hAnsi="Times New Roman" w:hint="default"/>
        <w:b/>
        <w:color w:val="000000"/>
        <w:sz w:val="22"/>
        <w:szCs w:val="22"/>
      </w:rPr>
    </w:lvl>
    <w:lvl w:ilvl="3">
      <w:start w:val="1"/>
      <w:numFmt w:val="decimal"/>
      <w:lvlText w:val="%4"/>
      <w:lvlJc w:val="left"/>
      <w:pPr>
        <w:ind w:left="0" w:firstLine="0"/>
      </w:pPr>
      <w:rPr>
        <w:rFonts w:ascii="Times New Roman" w:eastAsia="Times New Roman" w:hAnsi="Times New Roman" w:hint="default"/>
        <w:b/>
        <w:color w:val="000000"/>
        <w:sz w:val="22"/>
        <w:szCs w:val="22"/>
      </w:rPr>
    </w:lvl>
    <w:lvl w:ilvl="4">
      <w:start w:val="1"/>
      <w:numFmt w:val="decimal"/>
      <w:lvlText w:val="%5"/>
      <w:lvlJc w:val="left"/>
      <w:pPr>
        <w:ind w:left="0" w:firstLine="0"/>
      </w:pPr>
      <w:rPr>
        <w:rFonts w:ascii="Times New Roman" w:eastAsia="Times New Roman" w:hAnsi="Times New Roman" w:hint="default"/>
        <w:b/>
        <w:color w:val="000000"/>
        <w:sz w:val="22"/>
        <w:szCs w:val="22"/>
      </w:rPr>
    </w:lvl>
    <w:lvl w:ilvl="5">
      <w:start w:val="1"/>
      <w:numFmt w:val="decimal"/>
      <w:lvlText w:val="%6"/>
      <w:lvlJc w:val="left"/>
      <w:pPr>
        <w:ind w:left="0" w:firstLine="0"/>
      </w:pPr>
      <w:rPr>
        <w:rFonts w:ascii="Times New Roman" w:eastAsia="Times New Roman" w:hAnsi="Times New Roman" w:hint="default"/>
        <w:b/>
        <w:color w:val="000000"/>
        <w:sz w:val="22"/>
        <w:szCs w:val="22"/>
      </w:rPr>
    </w:lvl>
    <w:lvl w:ilvl="6">
      <w:start w:val="1"/>
      <w:numFmt w:val="decimal"/>
      <w:lvlText w:val="%7"/>
      <w:lvlJc w:val="left"/>
      <w:pPr>
        <w:ind w:left="0" w:firstLine="0"/>
      </w:pPr>
      <w:rPr>
        <w:rFonts w:ascii="Times New Roman" w:eastAsia="Times New Roman" w:hAnsi="Times New Roman" w:hint="default"/>
        <w:b/>
        <w:color w:val="000000"/>
        <w:sz w:val="22"/>
        <w:szCs w:val="22"/>
      </w:rPr>
    </w:lvl>
    <w:lvl w:ilvl="7">
      <w:start w:val="1"/>
      <w:numFmt w:val="decimal"/>
      <w:lvlText w:val="%8"/>
      <w:lvlJc w:val="left"/>
      <w:pPr>
        <w:ind w:left="0" w:firstLine="0"/>
      </w:pPr>
      <w:rPr>
        <w:rFonts w:ascii="Times New Roman" w:eastAsia="Times New Roman" w:hAnsi="Times New Roman" w:hint="default"/>
        <w:b/>
        <w:color w:val="000000"/>
        <w:sz w:val="22"/>
        <w:szCs w:val="22"/>
      </w:rPr>
    </w:lvl>
    <w:lvl w:ilvl="8">
      <w:start w:val="1"/>
      <w:numFmt w:val="decimal"/>
      <w:lvlText w:val="%9"/>
      <w:lvlJc w:val="left"/>
      <w:pPr>
        <w:ind w:left="0" w:firstLine="0"/>
      </w:pPr>
      <w:rPr>
        <w:rFonts w:ascii="Times New Roman" w:eastAsia="Times New Roman" w:hAnsi="Times New Roman" w:hint="default"/>
        <w:b/>
        <w:color w:val="000000"/>
        <w:sz w:val="22"/>
        <w:szCs w:val="22"/>
      </w:rPr>
    </w:lvl>
  </w:abstractNum>
  <w:abstractNum w:abstractNumId="2" w15:restartNumberingAfterBreak="0">
    <w:nsid w:val="00000003"/>
    <w:multiLevelType w:val="multilevel"/>
    <w:tmpl w:val="43A2164C"/>
    <w:lvl w:ilvl="0">
      <w:start w:val="1"/>
      <w:numFmt w:val="bullet"/>
      <w:lvlText w:val=""/>
      <w:lvlJc w:val="left"/>
      <w:pPr>
        <w:ind w:left="0" w:firstLine="0"/>
      </w:pPr>
      <w:rPr>
        <w:rFonts w:ascii="Symbol" w:hAnsi="Symbol" w:hint="default"/>
        <w:b w:val="0"/>
        <w:color w:val="000000"/>
        <w:sz w:val="22"/>
        <w:szCs w:val="22"/>
      </w:rPr>
    </w:lvl>
    <w:lvl w:ilvl="1">
      <w:start w:val="1"/>
      <w:numFmt w:val="decimal"/>
      <w:lvlText w:val="%2"/>
      <w:lvlJc w:val="left"/>
      <w:pPr>
        <w:ind w:left="0" w:firstLine="0"/>
      </w:pPr>
      <w:rPr>
        <w:rFonts w:ascii="Times New Roman" w:eastAsia="Times New Roman" w:hAnsi="Times New Roman" w:hint="default"/>
        <w:b/>
        <w:color w:val="000000"/>
        <w:sz w:val="22"/>
        <w:szCs w:val="22"/>
      </w:rPr>
    </w:lvl>
    <w:lvl w:ilvl="2">
      <w:start w:val="1"/>
      <w:numFmt w:val="decimal"/>
      <w:lvlText w:val="%3"/>
      <w:lvlJc w:val="left"/>
      <w:pPr>
        <w:ind w:left="0" w:firstLine="0"/>
      </w:pPr>
      <w:rPr>
        <w:rFonts w:ascii="Times New Roman" w:eastAsia="Times New Roman" w:hAnsi="Times New Roman" w:hint="default"/>
        <w:b/>
        <w:color w:val="000000"/>
        <w:sz w:val="22"/>
        <w:szCs w:val="22"/>
      </w:rPr>
    </w:lvl>
    <w:lvl w:ilvl="3">
      <w:start w:val="1"/>
      <w:numFmt w:val="decimal"/>
      <w:lvlText w:val="%4"/>
      <w:lvlJc w:val="left"/>
      <w:pPr>
        <w:ind w:left="0" w:firstLine="0"/>
      </w:pPr>
      <w:rPr>
        <w:rFonts w:ascii="Times New Roman" w:eastAsia="Times New Roman" w:hAnsi="Times New Roman" w:hint="default"/>
        <w:b/>
        <w:color w:val="000000"/>
        <w:sz w:val="22"/>
        <w:szCs w:val="22"/>
      </w:rPr>
    </w:lvl>
    <w:lvl w:ilvl="4">
      <w:start w:val="1"/>
      <w:numFmt w:val="decimal"/>
      <w:lvlText w:val="%5"/>
      <w:lvlJc w:val="left"/>
      <w:pPr>
        <w:ind w:left="0" w:firstLine="0"/>
      </w:pPr>
      <w:rPr>
        <w:rFonts w:ascii="Times New Roman" w:eastAsia="Times New Roman" w:hAnsi="Times New Roman" w:hint="default"/>
        <w:b/>
        <w:color w:val="000000"/>
        <w:sz w:val="22"/>
        <w:szCs w:val="22"/>
      </w:rPr>
    </w:lvl>
    <w:lvl w:ilvl="5">
      <w:start w:val="1"/>
      <w:numFmt w:val="decimal"/>
      <w:lvlText w:val="%6"/>
      <w:lvlJc w:val="left"/>
      <w:pPr>
        <w:ind w:left="0" w:firstLine="0"/>
      </w:pPr>
      <w:rPr>
        <w:rFonts w:ascii="Times New Roman" w:eastAsia="Times New Roman" w:hAnsi="Times New Roman" w:hint="default"/>
        <w:b/>
        <w:color w:val="000000"/>
        <w:sz w:val="22"/>
        <w:szCs w:val="22"/>
      </w:rPr>
    </w:lvl>
    <w:lvl w:ilvl="6">
      <w:start w:val="1"/>
      <w:numFmt w:val="decimal"/>
      <w:lvlText w:val="%7"/>
      <w:lvlJc w:val="left"/>
      <w:pPr>
        <w:ind w:left="0" w:firstLine="0"/>
      </w:pPr>
      <w:rPr>
        <w:rFonts w:ascii="Times New Roman" w:eastAsia="Times New Roman" w:hAnsi="Times New Roman" w:hint="default"/>
        <w:b/>
        <w:color w:val="000000"/>
        <w:sz w:val="22"/>
        <w:szCs w:val="22"/>
      </w:rPr>
    </w:lvl>
    <w:lvl w:ilvl="7">
      <w:start w:val="1"/>
      <w:numFmt w:val="decimal"/>
      <w:lvlText w:val="%8"/>
      <w:lvlJc w:val="left"/>
      <w:pPr>
        <w:ind w:left="0" w:firstLine="0"/>
      </w:pPr>
      <w:rPr>
        <w:rFonts w:ascii="Times New Roman" w:eastAsia="Times New Roman" w:hAnsi="Times New Roman" w:hint="default"/>
        <w:b/>
        <w:color w:val="000000"/>
        <w:sz w:val="22"/>
        <w:szCs w:val="22"/>
      </w:rPr>
    </w:lvl>
    <w:lvl w:ilvl="8">
      <w:start w:val="1"/>
      <w:numFmt w:val="decimal"/>
      <w:lvlText w:val="%9"/>
      <w:lvlJc w:val="left"/>
      <w:pPr>
        <w:ind w:left="0" w:firstLine="0"/>
      </w:pPr>
      <w:rPr>
        <w:rFonts w:ascii="Times New Roman" w:eastAsia="Times New Roman" w:hAnsi="Times New Roman" w:hint="default"/>
        <w:b/>
        <w:color w:val="000000"/>
        <w:sz w:val="22"/>
        <w:szCs w:val="22"/>
      </w:rPr>
    </w:lvl>
  </w:abstractNum>
  <w:abstractNum w:abstractNumId="3" w15:restartNumberingAfterBreak="0">
    <w:nsid w:val="00000004"/>
    <w:multiLevelType w:val="multilevel"/>
    <w:tmpl w:val="00000004"/>
    <w:lvl w:ilvl="0">
      <w:numFmt w:val="bullet"/>
      <w:lvlText w:val="•"/>
      <w:lvlJc w:val="left"/>
      <w:pPr>
        <w:ind w:left="0" w:firstLine="0"/>
      </w:pPr>
      <w:rPr>
        <w:rFonts w:ascii="Times New Roman" w:eastAsia="Times New Roman" w:hAnsi="Times New Roman" w:hint="default"/>
        <w:b w:val="0"/>
        <w:color w:val="000000"/>
        <w:sz w:val="22"/>
        <w:szCs w:val="22"/>
      </w:rPr>
    </w:lvl>
    <w:lvl w:ilvl="1">
      <w:start w:val="1"/>
      <w:numFmt w:val="decimal"/>
      <w:lvlText w:val="%2"/>
      <w:lvlJc w:val="left"/>
      <w:pPr>
        <w:ind w:left="0" w:firstLine="0"/>
      </w:pPr>
      <w:rPr>
        <w:rFonts w:ascii="Times New Roman" w:eastAsia="Times New Roman" w:hAnsi="Times New Roman" w:hint="default"/>
        <w:b/>
        <w:color w:val="000000"/>
        <w:sz w:val="22"/>
        <w:szCs w:val="22"/>
      </w:rPr>
    </w:lvl>
    <w:lvl w:ilvl="2">
      <w:start w:val="1"/>
      <w:numFmt w:val="decimal"/>
      <w:lvlText w:val="%3"/>
      <w:lvlJc w:val="left"/>
      <w:pPr>
        <w:ind w:left="0" w:firstLine="0"/>
      </w:pPr>
      <w:rPr>
        <w:rFonts w:ascii="Times New Roman" w:eastAsia="Times New Roman" w:hAnsi="Times New Roman" w:hint="default"/>
        <w:b/>
        <w:color w:val="000000"/>
        <w:sz w:val="22"/>
        <w:szCs w:val="22"/>
      </w:rPr>
    </w:lvl>
    <w:lvl w:ilvl="3">
      <w:start w:val="1"/>
      <w:numFmt w:val="decimal"/>
      <w:lvlText w:val="%4"/>
      <w:lvlJc w:val="left"/>
      <w:pPr>
        <w:ind w:left="0" w:firstLine="0"/>
      </w:pPr>
      <w:rPr>
        <w:rFonts w:ascii="Times New Roman" w:eastAsia="Times New Roman" w:hAnsi="Times New Roman" w:hint="default"/>
        <w:b/>
        <w:color w:val="000000"/>
        <w:sz w:val="22"/>
        <w:szCs w:val="22"/>
      </w:rPr>
    </w:lvl>
    <w:lvl w:ilvl="4">
      <w:start w:val="1"/>
      <w:numFmt w:val="decimal"/>
      <w:lvlText w:val="%5"/>
      <w:lvlJc w:val="left"/>
      <w:pPr>
        <w:ind w:left="0" w:firstLine="0"/>
      </w:pPr>
      <w:rPr>
        <w:rFonts w:ascii="Times New Roman" w:eastAsia="Times New Roman" w:hAnsi="Times New Roman" w:hint="default"/>
        <w:b/>
        <w:color w:val="000000"/>
        <w:sz w:val="22"/>
        <w:szCs w:val="22"/>
      </w:rPr>
    </w:lvl>
    <w:lvl w:ilvl="5">
      <w:start w:val="1"/>
      <w:numFmt w:val="decimal"/>
      <w:lvlText w:val="%6"/>
      <w:lvlJc w:val="left"/>
      <w:pPr>
        <w:ind w:left="0" w:firstLine="0"/>
      </w:pPr>
      <w:rPr>
        <w:rFonts w:ascii="Times New Roman" w:eastAsia="Times New Roman" w:hAnsi="Times New Roman" w:hint="default"/>
        <w:b/>
        <w:color w:val="000000"/>
        <w:sz w:val="22"/>
        <w:szCs w:val="22"/>
      </w:rPr>
    </w:lvl>
    <w:lvl w:ilvl="6">
      <w:start w:val="1"/>
      <w:numFmt w:val="decimal"/>
      <w:lvlText w:val="%7"/>
      <w:lvlJc w:val="left"/>
      <w:pPr>
        <w:ind w:left="0" w:firstLine="0"/>
      </w:pPr>
      <w:rPr>
        <w:rFonts w:ascii="Times New Roman" w:eastAsia="Times New Roman" w:hAnsi="Times New Roman" w:hint="default"/>
        <w:b/>
        <w:color w:val="000000"/>
        <w:sz w:val="22"/>
        <w:szCs w:val="22"/>
      </w:rPr>
    </w:lvl>
    <w:lvl w:ilvl="7">
      <w:start w:val="1"/>
      <w:numFmt w:val="decimal"/>
      <w:lvlText w:val="%8"/>
      <w:lvlJc w:val="left"/>
      <w:pPr>
        <w:ind w:left="0" w:firstLine="0"/>
      </w:pPr>
      <w:rPr>
        <w:rFonts w:ascii="Times New Roman" w:eastAsia="Times New Roman" w:hAnsi="Times New Roman" w:hint="default"/>
        <w:b/>
        <w:color w:val="000000"/>
        <w:sz w:val="22"/>
        <w:szCs w:val="22"/>
      </w:rPr>
    </w:lvl>
    <w:lvl w:ilvl="8">
      <w:start w:val="1"/>
      <w:numFmt w:val="decimal"/>
      <w:lvlText w:val="%9"/>
      <w:lvlJc w:val="left"/>
      <w:pPr>
        <w:ind w:left="0" w:firstLine="0"/>
      </w:pPr>
      <w:rPr>
        <w:rFonts w:ascii="Times New Roman" w:eastAsia="Times New Roman" w:hAnsi="Times New Roman" w:hint="default"/>
        <w:b/>
        <w:color w:val="000000"/>
        <w:sz w:val="22"/>
        <w:szCs w:val="22"/>
      </w:rPr>
    </w:lvl>
  </w:abstractNum>
  <w:abstractNum w:abstractNumId="4" w15:restartNumberingAfterBreak="0">
    <w:nsid w:val="00000005"/>
    <w:multiLevelType w:val="multilevel"/>
    <w:tmpl w:val="00000005"/>
    <w:lvl w:ilvl="0">
      <w:numFmt w:val="bullet"/>
      <w:lvlText w:val="•"/>
      <w:lvlJc w:val="left"/>
      <w:pPr>
        <w:ind w:left="0" w:firstLine="0"/>
      </w:pPr>
      <w:rPr>
        <w:rFonts w:ascii="Times New Roman" w:eastAsia="Times New Roman" w:hAnsi="Times New Roman" w:hint="default"/>
        <w:b w:val="0"/>
        <w:color w:val="000000"/>
        <w:sz w:val="22"/>
        <w:szCs w:val="22"/>
      </w:rPr>
    </w:lvl>
    <w:lvl w:ilvl="1">
      <w:start w:val="1"/>
      <w:numFmt w:val="decimal"/>
      <w:lvlText w:val="%2"/>
      <w:lvlJc w:val="left"/>
      <w:pPr>
        <w:ind w:left="0" w:firstLine="0"/>
      </w:pPr>
      <w:rPr>
        <w:rFonts w:ascii="Times New Roman" w:eastAsia="Times New Roman" w:hAnsi="Times New Roman" w:hint="default"/>
        <w:b/>
        <w:color w:val="000000"/>
        <w:sz w:val="22"/>
        <w:szCs w:val="22"/>
      </w:rPr>
    </w:lvl>
    <w:lvl w:ilvl="2">
      <w:start w:val="1"/>
      <w:numFmt w:val="decimal"/>
      <w:lvlText w:val="%3"/>
      <w:lvlJc w:val="left"/>
      <w:pPr>
        <w:ind w:left="0" w:firstLine="0"/>
      </w:pPr>
      <w:rPr>
        <w:rFonts w:ascii="Times New Roman" w:eastAsia="Times New Roman" w:hAnsi="Times New Roman" w:hint="default"/>
        <w:b/>
        <w:color w:val="000000"/>
        <w:sz w:val="22"/>
        <w:szCs w:val="22"/>
      </w:rPr>
    </w:lvl>
    <w:lvl w:ilvl="3">
      <w:start w:val="1"/>
      <w:numFmt w:val="decimal"/>
      <w:lvlText w:val="%4"/>
      <w:lvlJc w:val="left"/>
      <w:pPr>
        <w:ind w:left="0" w:firstLine="0"/>
      </w:pPr>
      <w:rPr>
        <w:rFonts w:ascii="Times New Roman" w:eastAsia="Times New Roman" w:hAnsi="Times New Roman" w:hint="default"/>
        <w:b/>
        <w:color w:val="000000"/>
        <w:sz w:val="22"/>
        <w:szCs w:val="22"/>
      </w:rPr>
    </w:lvl>
    <w:lvl w:ilvl="4">
      <w:start w:val="1"/>
      <w:numFmt w:val="decimal"/>
      <w:lvlText w:val="%5"/>
      <w:lvlJc w:val="left"/>
      <w:pPr>
        <w:ind w:left="0" w:firstLine="0"/>
      </w:pPr>
      <w:rPr>
        <w:rFonts w:ascii="Times New Roman" w:eastAsia="Times New Roman" w:hAnsi="Times New Roman" w:hint="default"/>
        <w:b/>
        <w:color w:val="000000"/>
        <w:sz w:val="22"/>
        <w:szCs w:val="22"/>
      </w:rPr>
    </w:lvl>
    <w:lvl w:ilvl="5">
      <w:start w:val="1"/>
      <w:numFmt w:val="decimal"/>
      <w:lvlText w:val="%6"/>
      <w:lvlJc w:val="left"/>
      <w:pPr>
        <w:ind w:left="0" w:firstLine="0"/>
      </w:pPr>
      <w:rPr>
        <w:rFonts w:ascii="Times New Roman" w:eastAsia="Times New Roman" w:hAnsi="Times New Roman" w:hint="default"/>
        <w:b/>
        <w:color w:val="000000"/>
        <w:sz w:val="22"/>
        <w:szCs w:val="22"/>
      </w:rPr>
    </w:lvl>
    <w:lvl w:ilvl="6">
      <w:start w:val="1"/>
      <w:numFmt w:val="decimal"/>
      <w:lvlText w:val="%7"/>
      <w:lvlJc w:val="left"/>
      <w:pPr>
        <w:ind w:left="0" w:firstLine="0"/>
      </w:pPr>
      <w:rPr>
        <w:rFonts w:ascii="Times New Roman" w:eastAsia="Times New Roman" w:hAnsi="Times New Roman" w:hint="default"/>
        <w:b/>
        <w:color w:val="000000"/>
        <w:sz w:val="22"/>
        <w:szCs w:val="22"/>
      </w:rPr>
    </w:lvl>
    <w:lvl w:ilvl="7">
      <w:start w:val="1"/>
      <w:numFmt w:val="decimal"/>
      <w:lvlText w:val="%8"/>
      <w:lvlJc w:val="left"/>
      <w:pPr>
        <w:ind w:left="0" w:firstLine="0"/>
      </w:pPr>
      <w:rPr>
        <w:rFonts w:ascii="Times New Roman" w:eastAsia="Times New Roman" w:hAnsi="Times New Roman" w:hint="default"/>
        <w:b/>
        <w:color w:val="000000"/>
        <w:sz w:val="22"/>
        <w:szCs w:val="22"/>
      </w:rPr>
    </w:lvl>
    <w:lvl w:ilvl="8">
      <w:start w:val="1"/>
      <w:numFmt w:val="decimal"/>
      <w:lvlText w:val="%9"/>
      <w:lvlJc w:val="left"/>
      <w:pPr>
        <w:ind w:left="0" w:firstLine="0"/>
      </w:pPr>
      <w:rPr>
        <w:rFonts w:ascii="Times New Roman" w:eastAsia="Times New Roman" w:hAnsi="Times New Roman" w:hint="default"/>
        <w:b/>
        <w:color w:val="000000"/>
        <w:sz w:val="22"/>
        <w:szCs w:val="22"/>
      </w:rPr>
    </w:lvl>
  </w:abstractNum>
  <w:abstractNum w:abstractNumId="5" w15:restartNumberingAfterBreak="0">
    <w:nsid w:val="6CF305F7"/>
    <w:multiLevelType w:val="multilevel"/>
    <w:tmpl w:val="00000000"/>
    <w:lvl w:ilvl="0">
      <w:numFmt w:val="bullet"/>
      <w:lvlText w:val="•"/>
      <w:lvlJc w:val="left"/>
      <w:pPr>
        <w:ind w:left="0" w:firstLine="0"/>
      </w:pPr>
      <w:rPr>
        <w:rFonts w:ascii="Times New Roman" w:eastAsia="Times New Roman" w:hAnsi="Times New Roman" w:hint="default"/>
        <w:b w:val="0"/>
        <w:color w:val="000000"/>
        <w:sz w:val="22"/>
        <w:szCs w:val="22"/>
      </w:rPr>
    </w:lvl>
    <w:lvl w:ilvl="1">
      <w:start w:val="1"/>
      <w:numFmt w:val="decimal"/>
      <w:lvlText w:val="%2"/>
      <w:lvlJc w:val="left"/>
      <w:pPr>
        <w:ind w:left="0" w:firstLine="0"/>
      </w:pPr>
      <w:rPr>
        <w:rFonts w:ascii="Times New Roman" w:eastAsia="Times New Roman" w:hAnsi="Times New Roman" w:hint="default"/>
        <w:b/>
        <w:color w:val="000000"/>
        <w:sz w:val="22"/>
        <w:szCs w:val="22"/>
      </w:rPr>
    </w:lvl>
    <w:lvl w:ilvl="2">
      <w:start w:val="1"/>
      <w:numFmt w:val="decimal"/>
      <w:lvlText w:val="%3"/>
      <w:lvlJc w:val="left"/>
      <w:pPr>
        <w:ind w:left="0" w:firstLine="0"/>
      </w:pPr>
      <w:rPr>
        <w:rFonts w:ascii="Times New Roman" w:eastAsia="Times New Roman" w:hAnsi="Times New Roman" w:hint="default"/>
        <w:b/>
        <w:color w:val="000000"/>
        <w:sz w:val="22"/>
        <w:szCs w:val="22"/>
      </w:rPr>
    </w:lvl>
    <w:lvl w:ilvl="3">
      <w:start w:val="1"/>
      <w:numFmt w:val="decimal"/>
      <w:lvlText w:val="%4"/>
      <w:lvlJc w:val="left"/>
      <w:pPr>
        <w:ind w:left="0" w:firstLine="0"/>
      </w:pPr>
      <w:rPr>
        <w:rFonts w:ascii="Times New Roman" w:eastAsia="Times New Roman" w:hAnsi="Times New Roman" w:hint="default"/>
        <w:b/>
        <w:color w:val="000000"/>
        <w:sz w:val="22"/>
        <w:szCs w:val="22"/>
      </w:rPr>
    </w:lvl>
    <w:lvl w:ilvl="4">
      <w:start w:val="1"/>
      <w:numFmt w:val="decimal"/>
      <w:lvlText w:val="%5"/>
      <w:lvlJc w:val="left"/>
      <w:pPr>
        <w:ind w:left="0" w:firstLine="0"/>
      </w:pPr>
      <w:rPr>
        <w:rFonts w:ascii="Times New Roman" w:eastAsia="Times New Roman" w:hAnsi="Times New Roman" w:hint="default"/>
        <w:b/>
        <w:color w:val="000000"/>
        <w:sz w:val="22"/>
        <w:szCs w:val="22"/>
      </w:rPr>
    </w:lvl>
    <w:lvl w:ilvl="5">
      <w:start w:val="1"/>
      <w:numFmt w:val="decimal"/>
      <w:lvlText w:val="%6"/>
      <w:lvlJc w:val="left"/>
      <w:pPr>
        <w:ind w:left="0" w:firstLine="0"/>
      </w:pPr>
      <w:rPr>
        <w:rFonts w:ascii="Times New Roman" w:eastAsia="Times New Roman" w:hAnsi="Times New Roman" w:hint="default"/>
        <w:b/>
        <w:color w:val="000000"/>
        <w:sz w:val="22"/>
        <w:szCs w:val="22"/>
      </w:rPr>
    </w:lvl>
    <w:lvl w:ilvl="6">
      <w:start w:val="1"/>
      <w:numFmt w:val="decimal"/>
      <w:lvlText w:val="%7"/>
      <w:lvlJc w:val="left"/>
      <w:pPr>
        <w:ind w:left="0" w:firstLine="0"/>
      </w:pPr>
      <w:rPr>
        <w:rFonts w:ascii="Times New Roman" w:eastAsia="Times New Roman" w:hAnsi="Times New Roman" w:hint="default"/>
        <w:b/>
        <w:color w:val="000000"/>
        <w:sz w:val="22"/>
        <w:szCs w:val="22"/>
      </w:rPr>
    </w:lvl>
    <w:lvl w:ilvl="7">
      <w:start w:val="1"/>
      <w:numFmt w:val="decimal"/>
      <w:lvlText w:val="%8"/>
      <w:lvlJc w:val="left"/>
      <w:pPr>
        <w:ind w:left="0" w:firstLine="0"/>
      </w:pPr>
      <w:rPr>
        <w:rFonts w:ascii="Times New Roman" w:eastAsia="Times New Roman" w:hAnsi="Times New Roman" w:hint="default"/>
        <w:b/>
        <w:color w:val="000000"/>
        <w:sz w:val="22"/>
        <w:szCs w:val="22"/>
      </w:rPr>
    </w:lvl>
    <w:lvl w:ilvl="8">
      <w:start w:val="1"/>
      <w:numFmt w:val="decimal"/>
      <w:lvlText w:val="%9"/>
      <w:lvlJc w:val="left"/>
      <w:pPr>
        <w:ind w:left="0" w:firstLine="0"/>
      </w:pPr>
      <w:rPr>
        <w:rFonts w:ascii="Times New Roman" w:eastAsia="Times New Roman" w:hAnsi="Times New Roman" w:hint="default"/>
        <w:b/>
        <w:color w:val="000000"/>
        <w:sz w:val="22"/>
        <w:szCs w:val="22"/>
      </w:rPr>
    </w:lvl>
  </w:abstractNum>
  <w:num w:numId="1" w16cid:durableId="1610350634">
    <w:abstractNumId w:val="5"/>
  </w:num>
  <w:num w:numId="2" w16cid:durableId="1076897857">
    <w:abstractNumId w:val="0"/>
  </w:num>
  <w:num w:numId="3" w16cid:durableId="1232276617">
    <w:abstractNumId w:val="1"/>
  </w:num>
  <w:num w:numId="4" w16cid:durableId="2043700852">
    <w:abstractNumId w:val="2"/>
  </w:num>
  <w:num w:numId="5" w16cid:durableId="1413962795">
    <w:abstractNumId w:val="3"/>
  </w:num>
  <w:num w:numId="6" w16cid:durableId="93520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0D7"/>
    <w:rsid w:val="000032DF"/>
    <w:rsid w:val="000133EB"/>
    <w:rsid w:val="00026429"/>
    <w:rsid w:val="00033A2B"/>
    <w:rsid w:val="00035D42"/>
    <w:rsid w:val="00037103"/>
    <w:rsid w:val="0003771A"/>
    <w:rsid w:val="0004556B"/>
    <w:rsid w:val="00054088"/>
    <w:rsid w:val="00056600"/>
    <w:rsid w:val="00077EEF"/>
    <w:rsid w:val="00092076"/>
    <w:rsid w:val="000B10D6"/>
    <w:rsid w:val="000B7CAE"/>
    <w:rsid w:val="000C03DA"/>
    <w:rsid w:val="000C04F0"/>
    <w:rsid w:val="000D2F33"/>
    <w:rsid w:val="000E236D"/>
    <w:rsid w:val="000E7BD1"/>
    <w:rsid w:val="000F099C"/>
    <w:rsid w:val="000F09C0"/>
    <w:rsid w:val="001009BD"/>
    <w:rsid w:val="00106B45"/>
    <w:rsid w:val="00170E79"/>
    <w:rsid w:val="00171DDC"/>
    <w:rsid w:val="001736B7"/>
    <w:rsid w:val="00182463"/>
    <w:rsid w:val="001858F9"/>
    <w:rsid w:val="00194983"/>
    <w:rsid w:val="001A6B62"/>
    <w:rsid w:val="001B5231"/>
    <w:rsid w:val="001C723D"/>
    <w:rsid w:val="001D045E"/>
    <w:rsid w:val="001E355C"/>
    <w:rsid w:val="001F058B"/>
    <w:rsid w:val="001F7A79"/>
    <w:rsid w:val="00200057"/>
    <w:rsid w:val="00204AFC"/>
    <w:rsid w:val="00204BE7"/>
    <w:rsid w:val="0020659A"/>
    <w:rsid w:val="0024473C"/>
    <w:rsid w:val="0025047F"/>
    <w:rsid w:val="002565B6"/>
    <w:rsid w:val="00266924"/>
    <w:rsid w:val="002702FF"/>
    <w:rsid w:val="00284ED9"/>
    <w:rsid w:val="00292143"/>
    <w:rsid w:val="0029769D"/>
    <w:rsid w:val="002A4A0C"/>
    <w:rsid w:val="002A53E2"/>
    <w:rsid w:val="002A6854"/>
    <w:rsid w:val="002B4BEC"/>
    <w:rsid w:val="002C54D3"/>
    <w:rsid w:val="002E58A4"/>
    <w:rsid w:val="002F0B83"/>
    <w:rsid w:val="002F4246"/>
    <w:rsid w:val="002F4364"/>
    <w:rsid w:val="0032195A"/>
    <w:rsid w:val="00321A3B"/>
    <w:rsid w:val="00323406"/>
    <w:rsid w:val="00330393"/>
    <w:rsid w:val="00340F12"/>
    <w:rsid w:val="00344EDB"/>
    <w:rsid w:val="00345EBC"/>
    <w:rsid w:val="00353287"/>
    <w:rsid w:val="00392DCC"/>
    <w:rsid w:val="003965DD"/>
    <w:rsid w:val="003A24B5"/>
    <w:rsid w:val="003A6919"/>
    <w:rsid w:val="003D0F37"/>
    <w:rsid w:val="004014AF"/>
    <w:rsid w:val="004218FB"/>
    <w:rsid w:val="004249D1"/>
    <w:rsid w:val="00447969"/>
    <w:rsid w:val="00453299"/>
    <w:rsid w:val="00453CBD"/>
    <w:rsid w:val="004628DC"/>
    <w:rsid w:val="00491CA0"/>
    <w:rsid w:val="004A3CA8"/>
    <w:rsid w:val="004A674C"/>
    <w:rsid w:val="004B4C26"/>
    <w:rsid w:val="00500C3D"/>
    <w:rsid w:val="00523943"/>
    <w:rsid w:val="00533D4B"/>
    <w:rsid w:val="00546B03"/>
    <w:rsid w:val="00551807"/>
    <w:rsid w:val="00563E08"/>
    <w:rsid w:val="00572180"/>
    <w:rsid w:val="0059060B"/>
    <w:rsid w:val="00593F5A"/>
    <w:rsid w:val="005B6867"/>
    <w:rsid w:val="005B7ECE"/>
    <w:rsid w:val="005D288A"/>
    <w:rsid w:val="00622A18"/>
    <w:rsid w:val="00654792"/>
    <w:rsid w:val="00656533"/>
    <w:rsid w:val="00664990"/>
    <w:rsid w:val="00684609"/>
    <w:rsid w:val="00685938"/>
    <w:rsid w:val="00691B7E"/>
    <w:rsid w:val="0069273B"/>
    <w:rsid w:val="00693032"/>
    <w:rsid w:val="006A1153"/>
    <w:rsid w:val="006A30A1"/>
    <w:rsid w:val="006B62D4"/>
    <w:rsid w:val="006E4F34"/>
    <w:rsid w:val="006F5B38"/>
    <w:rsid w:val="0071212C"/>
    <w:rsid w:val="007136A8"/>
    <w:rsid w:val="00716043"/>
    <w:rsid w:val="007214D2"/>
    <w:rsid w:val="00730912"/>
    <w:rsid w:val="00735E93"/>
    <w:rsid w:val="0073737F"/>
    <w:rsid w:val="0075762F"/>
    <w:rsid w:val="00786BBE"/>
    <w:rsid w:val="007A1320"/>
    <w:rsid w:val="007A381E"/>
    <w:rsid w:val="007B20D7"/>
    <w:rsid w:val="007B3E38"/>
    <w:rsid w:val="007D099A"/>
    <w:rsid w:val="007D1524"/>
    <w:rsid w:val="007E0A4B"/>
    <w:rsid w:val="007E1E31"/>
    <w:rsid w:val="007E2C73"/>
    <w:rsid w:val="007F5A65"/>
    <w:rsid w:val="00806DA4"/>
    <w:rsid w:val="008140AE"/>
    <w:rsid w:val="00846E00"/>
    <w:rsid w:val="00853510"/>
    <w:rsid w:val="00871F87"/>
    <w:rsid w:val="008854F4"/>
    <w:rsid w:val="008923C4"/>
    <w:rsid w:val="008B2B89"/>
    <w:rsid w:val="008B43D1"/>
    <w:rsid w:val="008E3804"/>
    <w:rsid w:val="008F1163"/>
    <w:rsid w:val="008F1C96"/>
    <w:rsid w:val="008F3743"/>
    <w:rsid w:val="008F6B52"/>
    <w:rsid w:val="00912D6B"/>
    <w:rsid w:val="009134F1"/>
    <w:rsid w:val="00921B1B"/>
    <w:rsid w:val="009423C0"/>
    <w:rsid w:val="009451F4"/>
    <w:rsid w:val="009552B2"/>
    <w:rsid w:val="00965589"/>
    <w:rsid w:val="00966B9C"/>
    <w:rsid w:val="0098059D"/>
    <w:rsid w:val="0098284B"/>
    <w:rsid w:val="00991601"/>
    <w:rsid w:val="00993AEA"/>
    <w:rsid w:val="009B13CE"/>
    <w:rsid w:val="009B4CCE"/>
    <w:rsid w:val="009B73A8"/>
    <w:rsid w:val="009C08DD"/>
    <w:rsid w:val="009C36FC"/>
    <w:rsid w:val="009D184C"/>
    <w:rsid w:val="009E11E7"/>
    <w:rsid w:val="009E3A7E"/>
    <w:rsid w:val="009E578E"/>
    <w:rsid w:val="009F06A0"/>
    <w:rsid w:val="009F2734"/>
    <w:rsid w:val="00A0378E"/>
    <w:rsid w:val="00A15D18"/>
    <w:rsid w:val="00A22299"/>
    <w:rsid w:val="00A3215B"/>
    <w:rsid w:val="00A42DB9"/>
    <w:rsid w:val="00A44810"/>
    <w:rsid w:val="00A52834"/>
    <w:rsid w:val="00A73903"/>
    <w:rsid w:val="00AA409D"/>
    <w:rsid w:val="00AA695B"/>
    <w:rsid w:val="00AB3BCD"/>
    <w:rsid w:val="00AB5FCA"/>
    <w:rsid w:val="00AB6DD1"/>
    <w:rsid w:val="00AC0CC3"/>
    <w:rsid w:val="00AC47D5"/>
    <w:rsid w:val="00AC4C5B"/>
    <w:rsid w:val="00AD2901"/>
    <w:rsid w:val="00AE1786"/>
    <w:rsid w:val="00AE2FFD"/>
    <w:rsid w:val="00AE4383"/>
    <w:rsid w:val="00AE6999"/>
    <w:rsid w:val="00AF090B"/>
    <w:rsid w:val="00AF7941"/>
    <w:rsid w:val="00B02D48"/>
    <w:rsid w:val="00B10FC5"/>
    <w:rsid w:val="00B14926"/>
    <w:rsid w:val="00B35C3D"/>
    <w:rsid w:val="00B565CF"/>
    <w:rsid w:val="00B633A5"/>
    <w:rsid w:val="00B77818"/>
    <w:rsid w:val="00BA6350"/>
    <w:rsid w:val="00BB7634"/>
    <w:rsid w:val="00BC58D0"/>
    <w:rsid w:val="00BD41AF"/>
    <w:rsid w:val="00BE6794"/>
    <w:rsid w:val="00C10552"/>
    <w:rsid w:val="00C2720E"/>
    <w:rsid w:val="00C40738"/>
    <w:rsid w:val="00C45499"/>
    <w:rsid w:val="00C4771F"/>
    <w:rsid w:val="00C528F8"/>
    <w:rsid w:val="00C65ADA"/>
    <w:rsid w:val="00C833DE"/>
    <w:rsid w:val="00CA45AC"/>
    <w:rsid w:val="00CA5A73"/>
    <w:rsid w:val="00CB67BC"/>
    <w:rsid w:val="00CC3529"/>
    <w:rsid w:val="00CC49A9"/>
    <w:rsid w:val="00CE5B78"/>
    <w:rsid w:val="00CF166C"/>
    <w:rsid w:val="00D3598A"/>
    <w:rsid w:val="00D440F7"/>
    <w:rsid w:val="00D5334A"/>
    <w:rsid w:val="00D560F4"/>
    <w:rsid w:val="00D56BBE"/>
    <w:rsid w:val="00D57923"/>
    <w:rsid w:val="00D95241"/>
    <w:rsid w:val="00DB3948"/>
    <w:rsid w:val="00DC4225"/>
    <w:rsid w:val="00DC7018"/>
    <w:rsid w:val="00E1098F"/>
    <w:rsid w:val="00E27E46"/>
    <w:rsid w:val="00E30C6D"/>
    <w:rsid w:val="00E323FC"/>
    <w:rsid w:val="00E451EF"/>
    <w:rsid w:val="00E53EB3"/>
    <w:rsid w:val="00E55ED2"/>
    <w:rsid w:val="00E56D42"/>
    <w:rsid w:val="00E6143D"/>
    <w:rsid w:val="00E81A4D"/>
    <w:rsid w:val="00E93483"/>
    <w:rsid w:val="00EA1985"/>
    <w:rsid w:val="00EB2F8D"/>
    <w:rsid w:val="00EC06A5"/>
    <w:rsid w:val="00EC58D0"/>
    <w:rsid w:val="00ED0E34"/>
    <w:rsid w:val="00EE2379"/>
    <w:rsid w:val="00EE6F26"/>
    <w:rsid w:val="00EF0AAA"/>
    <w:rsid w:val="00F019E0"/>
    <w:rsid w:val="00F03A0E"/>
    <w:rsid w:val="00F15F11"/>
    <w:rsid w:val="00F265B6"/>
    <w:rsid w:val="00F32ACD"/>
    <w:rsid w:val="00F36F85"/>
    <w:rsid w:val="00F430F5"/>
    <w:rsid w:val="00F43D60"/>
    <w:rsid w:val="00F60E00"/>
    <w:rsid w:val="00F829CC"/>
    <w:rsid w:val="00F84ADA"/>
    <w:rsid w:val="00FB3A6C"/>
    <w:rsid w:val="00FC0978"/>
    <w:rsid w:val="00FC3080"/>
    <w:rsid w:val="00FE03D8"/>
    <w:rsid w:val="00FF1734"/>
    <w:rsid w:val="03700592"/>
    <w:rsid w:val="06AA3982"/>
    <w:rsid w:val="070170BF"/>
    <w:rsid w:val="075776CC"/>
    <w:rsid w:val="0A9C1159"/>
    <w:rsid w:val="0B30052A"/>
    <w:rsid w:val="1024504D"/>
    <w:rsid w:val="10BE653D"/>
    <w:rsid w:val="15195954"/>
    <w:rsid w:val="16365930"/>
    <w:rsid w:val="16D83FEC"/>
    <w:rsid w:val="183F6852"/>
    <w:rsid w:val="1FAA4897"/>
    <w:rsid w:val="20C859F5"/>
    <w:rsid w:val="233D7156"/>
    <w:rsid w:val="2A350522"/>
    <w:rsid w:val="2BB31B12"/>
    <w:rsid w:val="2F1D57B7"/>
    <w:rsid w:val="307151A3"/>
    <w:rsid w:val="308C0003"/>
    <w:rsid w:val="37D67757"/>
    <w:rsid w:val="3F91700D"/>
    <w:rsid w:val="3FDF23F9"/>
    <w:rsid w:val="416B17F8"/>
    <w:rsid w:val="433143EE"/>
    <w:rsid w:val="43C1610B"/>
    <w:rsid w:val="470D0413"/>
    <w:rsid w:val="4AE37F52"/>
    <w:rsid w:val="4B1518E9"/>
    <w:rsid w:val="4C927B95"/>
    <w:rsid w:val="51312F46"/>
    <w:rsid w:val="54E270E1"/>
    <w:rsid w:val="598A4C83"/>
    <w:rsid w:val="5C1D12A2"/>
    <w:rsid w:val="5D7A6974"/>
    <w:rsid w:val="5E2C7717"/>
    <w:rsid w:val="5E5553D7"/>
    <w:rsid w:val="5F207A15"/>
    <w:rsid w:val="5FD40863"/>
    <w:rsid w:val="64142A32"/>
    <w:rsid w:val="6605351F"/>
    <w:rsid w:val="66EC4594"/>
    <w:rsid w:val="68E13385"/>
    <w:rsid w:val="6C367C6B"/>
    <w:rsid w:val="6E34A973"/>
    <w:rsid w:val="6FDA0F05"/>
    <w:rsid w:val="70DF25DD"/>
    <w:rsid w:val="724A01D3"/>
    <w:rsid w:val="750403CF"/>
    <w:rsid w:val="793618B5"/>
    <w:rsid w:val="7BC7769F"/>
    <w:rsid w:val="7E2C2CA4"/>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00CC2E9"/>
  <w15:docId w15:val="{8A3BFEA1-9D59-451F-8F8A-40361EAF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widowControl w:val="0"/>
      <w:wordWrap w:val="0"/>
      <w:autoSpaceDE w:val="0"/>
      <w:autoSpaceDN w:val="0"/>
      <w:jc w:val="both"/>
    </w:pPr>
    <w:rPr>
      <w:rFonts w:ascii="Batang" w:eastAsia="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customStyle="1" w:styleId="ParaAttribute0">
    <w:name w:val="ParaAttribute0"/>
    <w:qFormat/>
    <w:pPr>
      <w:keepNext/>
      <w:wordWrap w:val="0"/>
      <w:jc w:val="both"/>
    </w:pPr>
    <w:rPr>
      <w:rFonts w:eastAsia="Batang"/>
    </w:rPr>
  </w:style>
  <w:style w:type="paragraph" w:customStyle="1" w:styleId="ParaAttribute1">
    <w:name w:val="ParaAttribute1"/>
    <w:qFormat/>
    <w:pPr>
      <w:keepNext/>
      <w:wordWrap w:val="0"/>
      <w:jc w:val="both"/>
    </w:pPr>
    <w:rPr>
      <w:rFonts w:eastAsia="Batang"/>
    </w:rPr>
  </w:style>
  <w:style w:type="paragraph" w:customStyle="1" w:styleId="ParaAttribute2">
    <w:name w:val="ParaAttribute2"/>
    <w:qFormat/>
    <w:pPr>
      <w:wordWrap w:val="0"/>
      <w:spacing w:before="240" w:after="60"/>
      <w:ind w:right="-360"/>
    </w:pPr>
    <w:rPr>
      <w:rFonts w:eastAsia="Batang"/>
    </w:rPr>
  </w:style>
  <w:style w:type="paragraph" w:customStyle="1" w:styleId="ParaAttribute3">
    <w:name w:val="ParaAttribute3"/>
    <w:qFormat/>
    <w:pPr>
      <w:wordWrap w:val="0"/>
      <w:jc w:val="both"/>
    </w:pPr>
    <w:rPr>
      <w:rFonts w:eastAsia="Batang"/>
    </w:rPr>
  </w:style>
  <w:style w:type="paragraph" w:customStyle="1" w:styleId="ParaAttribute4">
    <w:name w:val="ParaAttribute4"/>
    <w:qFormat/>
    <w:pPr>
      <w:tabs>
        <w:tab w:val="left" w:pos="360"/>
        <w:tab w:val="left" w:pos="400"/>
      </w:tabs>
      <w:wordWrap w:val="0"/>
      <w:ind w:left="360" w:hanging="360"/>
      <w:jc w:val="both"/>
    </w:pPr>
    <w:rPr>
      <w:rFonts w:eastAsia="Batang"/>
    </w:rPr>
  </w:style>
  <w:style w:type="paragraph" w:customStyle="1" w:styleId="ParaAttribute5">
    <w:name w:val="ParaAttribute5"/>
    <w:qFormat/>
    <w:pPr>
      <w:tabs>
        <w:tab w:val="left" w:pos="450"/>
        <w:tab w:val="left" w:pos="630"/>
      </w:tabs>
      <w:wordWrap w:val="0"/>
      <w:ind w:left="360" w:hanging="360"/>
      <w:jc w:val="both"/>
    </w:pPr>
    <w:rPr>
      <w:rFonts w:eastAsia="Batang"/>
    </w:rPr>
  </w:style>
  <w:style w:type="paragraph" w:customStyle="1" w:styleId="ParaAttribute6">
    <w:name w:val="ParaAttribute6"/>
    <w:qFormat/>
    <w:pPr>
      <w:wordWrap w:val="0"/>
      <w:ind w:left="720" w:hanging="360"/>
    </w:pPr>
    <w:rPr>
      <w:rFonts w:eastAsia="Batang"/>
    </w:rPr>
  </w:style>
  <w:style w:type="paragraph" w:customStyle="1" w:styleId="ParaAttribute7">
    <w:name w:val="ParaAttribute7"/>
    <w:qFormat/>
    <w:pPr>
      <w:wordWrap w:val="0"/>
      <w:ind w:left="720" w:hanging="360"/>
      <w:jc w:val="both"/>
    </w:pPr>
    <w:rPr>
      <w:rFonts w:eastAsia="Batang"/>
    </w:rPr>
  </w:style>
  <w:style w:type="paragraph" w:customStyle="1" w:styleId="ParaAttribute8">
    <w:name w:val="ParaAttribute8"/>
    <w:qFormat/>
    <w:pPr>
      <w:wordWrap w:val="0"/>
      <w:ind w:right="-360"/>
    </w:pPr>
    <w:rPr>
      <w:rFonts w:eastAsia="Batang"/>
    </w:rPr>
  </w:style>
  <w:style w:type="paragraph" w:customStyle="1" w:styleId="ParaAttribute9">
    <w:name w:val="ParaAttribute9"/>
    <w:qFormat/>
    <w:pPr>
      <w:wordWrap w:val="0"/>
      <w:spacing w:before="40" w:after="40"/>
    </w:pPr>
    <w:rPr>
      <w:rFonts w:eastAsia="Batang"/>
    </w:rPr>
  </w:style>
  <w:style w:type="paragraph" w:customStyle="1" w:styleId="ParaAttribute10">
    <w:name w:val="ParaAttribute10"/>
    <w:qFormat/>
    <w:pPr>
      <w:tabs>
        <w:tab w:val="left" w:pos="2898"/>
        <w:tab w:val="left" w:pos="8838"/>
      </w:tabs>
      <w:wordWrap w:val="0"/>
      <w:spacing w:after="120"/>
    </w:pPr>
    <w:rPr>
      <w:rFonts w:eastAsia="Batang"/>
    </w:rPr>
  </w:style>
  <w:style w:type="paragraph" w:customStyle="1" w:styleId="ParaAttribute11">
    <w:name w:val="ParaAttribute11"/>
    <w:qFormat/>
    <w:pPr>
      <w:tabs>
        <w:tab w:val="left" w:pos="2898"/>
        <w:tab w:val="left" w:pos="8838"/>
      </w:tabs>
      <w:wordWrap w:val="0"/>
      <w:spacing w:after="120"/>
    </w:pPr>
    <w:rPr>
      <w:rFonts w:eastAsia="Batang"/>
    </w:rPr>
  </w:style>
  <w:style w:type="paragraph" w:customStyle="1" w:styleId="ParaAttribute12">
    <w:name w:val="ParaAttribute12"/>
    <w:qFormat/>
    <w:pPr>
      <w:wordWrap w:val="0"/>
      <w:spacing w:before="20" w:after="20"/>
      <w:ind w:right="-360"/>
    </w:pPr>
    <w:rPr>
      <w:rFonts w:eastAsia="Batang"/>
    </w:rPr>
  </w:style>
  <w:style w:type="paragraph" w:customStyle="1" w:styleId="ParaAttribute13">
    <w:name w:val="ParaAttribute13"/>
    <w:qFormat/>
    <w:pPr>
      <w:wordWrap w:val="0"/>
      <w:spacing w:before="20" w:after="20"/>
      <w:ind w:right="-360"/>
    </w:pPr>
    <w:rPr>
      <w:rFonts w:eastAsia="Batang"/>
    </w:rPr>
  </w:style>
  <w:style w:type="paragraph" w:customStyle="1" w:styleId="ParaAttribute14">
    <w:name w:val="ParaAttribute14"/>
    <w:qFormat/>
    <w:pPr>
      <w:wordWrap w:val="0"/>
    </w:pPr>
    <w:rPr>
      <w:rFonts w:eastAsia="Batang"/>
    </w:rPr>
  </w:style>
  <w:style w:type="paragraph" w:customStyle="1" w:styleId="ParaAttribute15">
    <w:name w:val="ParaAttribute15"/>
    <w:qFormat/>
    <w:pPr>
      <w:wordWrap w:val="0"/>
    </w:pPr>
    <w:rPr>
      <w:rFonts w:eastAsia="Batang"/>
    </w:rPr>
  </w:style>
  <w:style w:type="paragraph" w:customStyle="1" w:styleId="ParaAttribute16">
    <w:name w:val="ParaAttribute16"/>
    <w:qFormat/>
    <w:pPr>
      <w:wordWrap w:val="0"/>
      <w:jc w:val="both"/>
    </w:pPr>
    <w:rPr>
      <w:rFonts w:eastAsia="Batang"/>
    </w:rPr>
  </w:style>
  <w:style w:type="paragraph" w:customStyle="1" w:styleId="ParaAttribute17">
    <w:name w:val="ParaAttribute17"/>
    <w:pPr>
      <w:tabs>
        <w:tab w:val="left" w:pos="1080"/>
      </w:tabs>
      <w:wordWrap w:val="0"/>
      <w:ind w:left="1080" w:hanging="360"/>
      <w:jc w:val="both"/>
    </w:pPr>
    <w:rPr>
      <w:rFonts w:eastAsia="Batang"/>
    </w:rPr>
  </w:style>
  <w:style w:type="paragraph" w:customStyle="1" w:styleId="ParaAttribute18">
    <w:name w:val="ParaAttribute18"/>
    <w:qFormat/>
    <w:pPr>
      <w:tabs>
        <w:tab w:val="left" w:pos="1080"/>
      </w:tabs>
      <w:wordWrap w:val="0"/>
      <w:ind w:left="720"/>
      <w:jc w:val="both"/>
    </w:pPr>
    <w:rPr>
      <w:rFonts w:eastAsia="Batang"/>
    </w:rPr>
  </w:style>
  <w:style w:type="paragraph" w:customStyle="1" w:styleId="ParaAttribute19">
    <w:name w:val="ParaAttribute19"/>
    <w:qFormat/>
    <w:pPr>
      <w:tabs>
        <w:tab w:val="left" w:pos="-720"/>
      </w:tabs>
      <w:wordWrap w:val="0"/>
      <w:ind w:left="1080" w:hanging="360"/>
      <w:jc w:val="both"/>
    </w:pPr>
    <w:rPr>
      <w:rFonts w:eastAsia="Batang"/>
    </w:rPr>
  </w:style>
  <w:style w:type="paragraph" w:customStyle="1" w:styleId="ParaAttribute20">
    <w:name w:val="ParaAttribute20"/>
    <w:pPr>
      <w:tabs>
        <w:tab w:val="left" w:pos="-720"/>
      </w:tabs>
      <w:wordWrap w:val="0"/>
      <w:ind w:left="1080" w:hanging="360"/>
      <w:jc w:val="both"/>
    </w:pPr>
    <w:rPr>
      <w:rFonts w:eastAsia="Batang"/>
    </w:rPr>
  </w:style>
  <w:style w:type="paragraph" w:customStyle="1" w:styleId="ParaAttribute21">
    <w:name w:val="ParaAttribute21"/>
    <w:pPr>
      <w:wordWrap w:val="0"/>
      <w:spacing w:before="40" w:after="40"/>
      <w:ind w:left="288"/>
    </w:pPr>
    <w:rPr>
      <w:rFonts w:eastAsia="Batang"/>
    </w:rPr>
  </w:style>
  <w:style w:type="paragraph" w:customStyle="1" w:styleId="ParaAttribute22">
    <w:name w:val="ParaAttribute22"/>
    <w:pPr>
      <w:tabs>
        <w:tab w:val="left" w:pos="1080"/>
      </w:tabs>
      <w:wordWrap w:val="0"/>
      <w:ind w:left="1080" w:hanging="360"/>
      <w:jc w:val="both"/>
    </w:pPr>
    <w:rPr>
      <w:rFonts w:eastAsia="Batang"/>
    </w:rPr>
  </w:style>
  <w:style w:type="paragraph" w:customStyle="1" w:styleId="ParaAttribute23">
    <w:name w:val="ParaAttribute23"/>
    <w:pPr>
      <w:wordWrap w:val="0"/>
    </w:pPr>
    <w:rPr>
      <w:rFonts w:eastAsia="Batang"/>
    </w:rPr>
  </w:style>
  <w:style w:type="paragraph" w:customStyle="1" w:styleId="ParaAttribute24">
    <w:name w:val="ParaAttribute24"/>
    <w:pPr>
      <w:wordWrap w:val="0"/>
      <w:ind w:left="360" w:hanging="360"/>
    </w:pPr>
    <w:rPr>
      <w:rFonts w:eastAsia="Batang"/>
    </w:rPr>
  </w:style>
  <w:style w:type="paragraph" w:customStyle="1" w:styleId="ParaAttribute25">
    <w:name w:val="ParaAttribute25"/>
    <w:pPr>
      <w:keepNext/>
      <w:tabs>
        <w:tab w:val="left" w:pos="2898"/>
        <w:tab w:val="left" w:pos="8838"/>
      </w:tabs>
      <w:wordWrap w:val="0"/>
      <w:spacing w:before="40" w:after="120"/>
    </w:pPr>
    <w:rPr>
      <w:rFonts w:eastAsia="Batang"/>
    </w:rPr>
  </w:style>
  <w:style w:type="paragraph" w:customStyle="1" w:styleId="ParaAttribute26">
    <w:name w:val="ParaAttribute26"/>
    <w:pPr>
      <w:tabs>
        <w:tab w:val="left" w:pos="-2340"/>
        <w:tab w:val="left" w:pos="-1080"/>
      </w:tabs>
      <w:wordWrap w:val="0"/>
    </w:pPr>
    <w:rPr>
      <w:rFonts w:eastAsia="Batang"/>
    </w:rPr>
  </w:style>
  <w:style w:type="paragraph" w:customStyle="1" w:styleId="ParaAttribute27">
    <w:name w:val="ParaAttribute27"/>
    <w:pPr>
      <w:wordWrap w:val="0"/>
      <w:spacing w:after="360"/>
    </w:pPr>
    <w:rPr>
      <w:rFonts w:eastAsia="Batang"/>
    </w:rPr>
  </w:style>
  <w:style w:type="paragraph" w:customStyle="1" w:styleId="ParaAttribute28">
    <w:name w:val="ParaAttribute28"/>
    <w:pPr>
      <w:widowControl w:val="0"/>
      <w:wordWrap w:val="0"/>
    </w:pPr>
    <w:rPr>
      <w:rFonts w:eastAsia="Batang"/>
    </w:rPr>
  </w:style>
  <w:style w:type="character" w:customStyle="1" w:styleId="CharAttribute0">
    <w:name w:val="CharAttribute0"/>
    <w:rPr>
      <w:rFonts w:ascii="Times New Roman" w:eastAsia="Times New Roman" w:hAnsi="Times New Roman" w:hint="default"/>
      <w:b/>
      <w:sz w:val="22"/>
    </w:rPr>
  </w:style>
  <w:style w:type="character" w:customStyle="1" w:styleId="CharAttribute1">
    <w:name w:val="CharAttribute1"/>
    <w:rPr>
      <w:rFonts w:ascii="Times New Roman" w:eastAsia="Times New Roman" w:hAnsi="Times New Roman" w:hint="default"/>
      <w:b/>
      <w:sz w:val="22"/>
    </w:rPr>
  </w:style>
  <w:style w:type="character" w:customStyle="1" w:styleId="CharAttribute2">
    <w:name w:val="CharAttribute2"/>
    <w:rPr>
      <w:rFonts w:ascii="Times New Roman" w:eastAsia="Times New Roman" w:hAnsi="Times New Roman" w:hint="default"/>
      <w:sz w:val="22"/>
    </w:rPr>
  </w:style>
  <w:style w:type="character" w:customStyle="1" w:styleId="CharAttribute3">
    <w:name w:val="CharAttribute3"/>
    <w:rPr>
      <w:rFonts w:ascii="Times New Roman" w:eastAsia="Times New Roman" w:hAnsi="Times New Roman" w:hint="default"/>
      <w:sz w:val="22"/>
    </w:rPr>
  </w:style>
  <w:style w:type="character" w:customStyle="1" w:styleId="CharAttribute4">
    <w:name w:val="CharAttribute4"/>
    <w:rPr>
      <w:rFonts w:ascii="Times New Roman" w:eastAsia="Times New Roman" w:hAnsi="Times New Roman" w:hint="default"/>
      <w:sz w:val="22"/>
    </w:rPr>
  </w:style>
  <w:style w:type="character" w:customStyle="1" w:styleId="CharAttribute5">
    <w:name w:val="CharAttribute5"/>
    <w:rPr>
      <w:rFonts w:ascii="Times New Roman" w:eastAsia="Times New Roman" w:hAnsi="Times New Roman" w:hint="default"/>
      <w:sz w:val="22"/>
    </w:rPr>
  </w:style>
  <w:style w:type="character" w:customStyle="1" w:styleId="CharAttribute6">
    <w:name w:val="CharAttribute6"/>
    <w:rPr>
      <w:rFonts w:ascii="Times New Roman" w:eastAsia="Times New Roman" w:hAnsi="Times New Roman" w:hint="default"/>
      <w:sz w:val="22"/>
    </w:rPr>
  </w:style>
  <w:style w:type="character" w:customStyle="1" w:styleId="CharAttribute7">
    <w:name w:val="CharAttribute7"/>
    <w:rPr>
      <w:rFonts w:ascii="Times New Roman" w:eastAsia="Times New Roman" w:hAnsi="Times New Roman" w:hint="default"/>
      <w:sz w:val="22"/>
    </w:rPr>
  </w:style>
  <w:style w:type="character" w:customStyle="1" w:styleId="CharAttribute8">
    <w:name w:val="CharAttribute8"/>
    <w:rPr>
      <w:rFonts w:ascii="Times New Roman" w:eastAsia="Times New Roman" w:hAnsi="Times New Roman" w:hint="default"/>
      <w:b/>
      <w:sz w:val="24"/>
      <w:u w:val="single"/>
    </w:rPr>
  </w:style>
  <w:style w:type="character" w:customStyle="1" w:styleId="CharAttribute9">
    <w:name w:val="CharAttribute9"/>
    <w:rPr>
      <w:rFonts w:ascii="Times New Roman" w:eastAsia="Times New Roman" w:hAnsi="Times New Roman" w:hint="default"/>
      <w:b/>
      <w:sz w:val="24"/>
      <w:u w:val="single"/>
    </w:rPr>
  </w:style>
  <w:style w:type="character" w:customStyle="1" w:styleId="CharAttribute10">
    <w:name w:val="CharAttribute10"/>
    <w:rPr>
      <w:rFonts w:ascii="Times New Roman" w:eastAsia="Times New Roman" w:hAnsi="Times New Roman" w:hint="default"/>
      <w:b/>
      <w:sz w:val="22"/>
      <w:u w:val="single"/>
    </w:rPr>
  </w:style>
  <w:style w:type="character" w:customStyle="1" w:styleId="CharAttribute11">
    <w:name w:val="CharAttribute11"/>
    <w:qFormat/>
    <w:rPr>
      <w:rFonts w:ascii="Calibri" w:eastAsia="Calibri" w:hAnsi="Calibri" w:hint="default"/>
      <w:sz w:val="22"/>
    </w:rPr>
  </w:style>
  <w:style w:type="character" w:customStyle="1" w:styleId="CharAttribute12">
    <w:name w:val="CharAttribute12"/>
    <w:qFormat/>
    <w:rPr>
      <w:rFonts w:ascii="Times New Roman" w:eastAsia="Times New Roman" w:hAnsi="Times New Roman" w:hint="default"/>
      <w:sz w:val="22"/>
    </w:rPr>
  </w:style>
  <w:style w:type="character" w:customStyle="1" w:styleId="CharAttribute13">
    <w:name w:val="CharAttribute13"/>
    <w:qFormat/>
    <w:rPr>
      <w:rFonts w:ascii="Calibri" w:eastAsia="Calibri" w:hAnsi="Calibri" w:hint="default"/>
      <w:sz w:val="22"/>
    </w:rPr>
  </w:style>
  <w:style w:type="character" w:customStyle="1" w:styleId="CharAttribute14">
    <w:name w:val="CharAttribute14"/>
    <w:rPr>
      <w:rFonts w:ascii="Times New Roman" w:eastAsia="Times New Roman" w:hAnsi="Times New Roman" w:hint="default"/>
      <w:sz w:val="22"/>
      <w:shd w:val="clear" w:color="auto" w:fill="FFFFFF"/>
    </w:rPr>
  </w:style>
  <w:style w:type="character" w:customStyle="1" w:styleId="CharAttribute15">
    <w:name w:val="CharAttribute15"/>
    <w:qFormat/>
    <w:rPr>
      <w:rFonts w:ascii="Times New Roman" w:eastAsia="Times New Roman" w:hAnsi="Times New Roman" w:hint="default"/>
      <w:b/>
      <w:sz w:val="22"/>
    </w:rPr>
  </w:style>
  <w:style w:type="character" w:customStyle="1" w:styleId="CharAttribute16">
    <w:name w:val="CharAttribute16"/>
    <w:rPr>
      <w:rFonts w:ascii="Times New Roman" w:eastAsia="Times New Roman" w:hAnsi="Times New Roman" w:hint="default"/>
      <w:b/>
      <w:sz w:val="28"/>
    </w:rPr>
  </w:style>
  <w:style w:type="character" w:customStyle="1" w:styleId="CharAttribute17">
    <w:name w:val="CharAttribute17"/>
    <w:rPr>
      <w:rFonts w:ascii="Times New Roman" w:eastAsia="Times New Roman" w:hAnsi="Times New Roman" w:hint="default"/>
      <w:b/>
      <w:sz w:val="28"/>
      <w:u w:val="single"/>
    </w:rPr>
  </w:style>
  <w:style w:type="character" w:customStyle="1" w:styleId="CharAttribute18">
    <w:name w:val="CharAttribute18"/>
    <w:qFormat/>
    <w:rPr>
      <w:rFonts w:ascii="Times New Roman" w:eastAsia="Times New Roman" w:hAnsi="Times New Roman" w:hint="default"/>
      <w:sz w:val="24"/>
    </w:rPr>
  </w:style>
  <w:style w:type="character" w:customStyle="1" w:styleId="CharAttribute19">
    <w:name w:val="CharAttribute19"/>
    <w:qFormat/>
    <w:rPr>
      <w:rFonts w:ascii="Times New Roman" w:eastAsia="Times New Roman" w:hAnsi="Times New Roman" w:hint="default"/>
      <w:b/>
      <w:sz w:val="22"/>
      <w:u w:val="single"/>
    </w:rPr>
  </w:style>
  <w:style w:type="character" w:customStyle="1" w:styleId="CharAttribute20">
    <w:name w:val="CharAttribute20"/>
    <w:rPr>
      <w:rFonts w:ascii="Times New Roman" w:eastAsia="Times New Roman" w:hAnsi="Times New Roman" w:hint="default"/>
      <w:sz w:val="22"/>
    </w:rPr>
  </w:style>
  <w:style w:type="character" w:customStyle="1" w:styleId="CharAttribute21">
    <w:name w:val="CharAttribute21"/>
    <w:rPr>
      <w:rFonts w:ascii="Times New Roman" w:eastAsia="Times New Roman" w:hAnsi="Times New Roman" w:hint="default"/>
      <w:sz w:val="22"/>
    </w:rPr>
  </w:style>
  <w:style w:type="character" w:customStyle="1" w:styleId="CharAttribute22">
    <w:name w:val="CharAttribute22"/>
    <w:qFormat/>
    <w:rPr>
      <w:rFonts w:ascii="Times New Roman" w:eastAsia="Times New Roman" w:hAnsi="Times New Roman" w:hint="default"/>
      <w:sz w:val="22"/>
    </w:rPr>
  </w:style>
  <w:style w:type="character" w:customStyle="1" w:styleId="CharAttribute23">
    <w:name w:val="CharAttribute23"/>
    <w:rPr>
      <w:rFonts w:ascii="Times New Roman" w:eastAsia="Times New Roman" w:hAnsi="Times New Roman" w:hint="default"/>
      <w:b/>
      <w:sz w:val="22"/>
      <w:shd w:val="clear" w:color="auto" w:fill="FFFFFF"/>
    </w:rPr>
  </w:style>
  <w:style w:type="character" w:customStyle="1" w:styleId="CharAttribute24">
    <w:name w:val="CharAttribute24"/>
    <w:qFormat/>
    <w:rPr>
      <w:rFonts w:ascii="Times New Roman" w:eastAsia="Times New Roman" w:hAnsi="Times New Roman" w:hint="default"/>
      <w:b/>
      <w:sz w:val="22"/>
    </w:rPr>
  </w:style>
  <w:style w:type="character" w:customStyle="1" w:styleId="CharAttribute25">
    <w:name w:val="CharAttribute25"/>
    <w:rPr>
      <w:rFonts w:ascii="Times New Roman" w:eastAsia="Times New Roman" w:hAnsi="Times New Roman" w:hint="default"/>
      <w:sz w:val="22"/>
    </w:rPr>
  </w:style>
  <w:style w:type="character" w:customStyle="1" w:styleId="CharAttribute26">
    <w:name w:val="CharAttribute26"/>
    <w:rPr>
      <w:rFonts w:ascii="Times New Roman" w:eastAsia="Times New Roman" w:hAnsi="Times New Roman" w:hint="default"/>
      <w:sz w:val="22"/>
    </w:rPr>
  </w:style>
  <w:style w:type="character" w:styleId="Hyperlink">
    <w:name w:val="Hyperlink"/>
    <w:basedOn w:val="DefaultParagraphFont"/>
    <w:rsid w:val="00533D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6</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Mangla, Rahul (Cognizant)</dc:creator>
  <cp:lastModifiedBy>Rahul Mangla</cp:lastModifiedBy>
  <cp:revision>498</cp:revision>
  <dcterms:created xsi:type="dcterms:W3CDTF">2019-04-12T13:53:00Z</dcterms:created>
  <dcterms:modified xsi:type="dcterms:W3CDTF">2025-08-06T17:29:00Z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y fmtid="{D5CDD505-2E9C-101B-9397-08002B2CF9AE}" pid="3" name="MSIP_Label_cccd100a-077b-4351-b7ea-99b99562cb12_Enabled">
    <vt:lpwstr>true</vt:lpwstr>
  </property>
  <property fmtid="{D5CDD505-2E9C-101B-9397-08002B2CF9AE}" pid="4" name="MSIP_Label_cccd100a-077b-4351-b7ea-99b99562cb12_SetDate">
    <vt:lpwstr>2024-03-04T07:22:43Z</vt:lpwstr>
  </property>
  <property fmtid="{D5CDD505-2E9C-101B-9397-08002B2CF9AE}" pid="5" name="MSIP_Label_cccd100a-077b-4351-b7ea-99b99562cb12_Method">
    <vt:lpwstr>Privileged</vt:lpwstr>
  </property>
  <property fmtid="{D5CDD505-2E9C-101B-9397-08002B2CF9AE}" pid="6" name="MSIP_Label_cccd100a-077b-4351-b7ea-99b99562cb12_Name">
    <vt:lpwstr>cccd100a-077b-4351-b7ea-99b99562cb12</vt:lpwstr>
  </property>
  <property fmtid="{D5CDD505-2E9C-101B-9397-08002B2CF9AE}" pid="7" name="MSIP_Label_cccd100a-077b-4351-b7ea-99b99562cb12_SiteId">
    <vt:lpwstr>f06fa858-824b-4a85-aacb-f372cfdc282e</vt:lpwstr>
  </property>
  <property fmtid="{D5CDD505-2E9C-101B-9397-08002B2CF9AE}" pid="8" name="MSIP_Label_cccd100a-077b-4351-b7ea-99b99562cb12_ActionId">
    <vt:lpwstr>17fe29cf-4a31-45ec-992b-9d492afd4df2</vt:lpwstr>
  </property>
  <property fmtid="{D5CDD505-2E9C-101B-9397-08002B2CF9AE}" pid="9" name="MSIP_Label_cccd100a-077b-4351-b7ea-99b99562cb12_ContentBits">
    <vt:lpwstr>0</vt:lpwstr>
  </property>
</Properties>
</file>